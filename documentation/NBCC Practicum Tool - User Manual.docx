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012F0" w14:textId="77777777" w:rsidR="00831721" w:rsidRDefault="00831721" w:rsidP="00831721">
      <w:pPr>
        <w:spacing w:before="120" w:after="0"/>
      </w:pPr>
      <w:r w:rsidRPr="0041428F">
        <w:rPr>
          <w:noProof/>
        </w:rPr>
        <mc:AlternateContent>
          <mc:Choice Requires="wpg">
            <w:drawing>
              <wp:anchor distT="0" distB="0" distL="114300" distR="114300" simplePos="0" relativeHeight="251659264" behindDoc="1" locked="1" layoutInCell="1" allowOverlap="1" wp14:anchorId="6B39EB73" wp14:editId="280A99B5">
                <wp:simplePos x="0" y="0"/>
                <wp:positionH relativeFrom="column">
                  <wp:posOffset>-457200</wp:posOffset>
                </wp:positionH>
                <wp:positionV relativeFrom="paragraph">
                  <wp:posOffset>-457200</wp:posOffset>
                </wp:positionV>
                <wp:extent cx="8247888" cy="3026664"/>
                <wp:effectExtent l="0" t="0" r="1270" b="2540"/>
                <wp:wrapNone/>
                <wp:docPr id="19" name="Graphic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47888" cy="3026664"/>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E7757C" id="Graphic 17" o:spid="_x0000_s1026" alt="&quot;&quot;" style="position:absolute;margin-left:-36pt;margin-top:-36pt;width:649.45pt;height:238.3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270DF993" w14:textId="77777777" w:rsidTr="00A6783B">
        <w:trPr>
          <w:trHeight w:val="270"/>
          <w:jc w:val="center"/>
        </w:trPr>
        <w:tc>
          <w:tcPr>
            <w:tcW w:w="10800" w:type="dxa"/>
          </w:tcPr>
          <w:p w14:paraId="19A34154" w14:textId="58047584" w:rsidR="00A66B18" w:rsidRPr="0041428F" w:rsidRDefault="00A66B18" w:rsidP="00A66B18">
            <w:pPr>
              <w:pStyle w:val="ContactInfo"/>
              <w:rPr>
                <w:color w:val="000000" w:themeColor="text1"/>
              </w:rPr>
            </w:pPr>
          </w:p>
        </w:tc>
      </w:tr>
      <w:tr w:rsidR="00615018" w:rsidRPr="0041428F" w14:paraId="6DEFFD39" w14:textId="77777777" w:rsidTr="00A6783B">
        <w:trPr>
          <w:trHeight w:val="2691"/>
          <w:jc w:val="center"/>
        </w:trPr>
        <w:tc>
          <w:tcPr>
            <w:tcW w:w="10800" w:type="dxa"/>
            <w:vAlign w:val="bottom"/>
          </w:tcPr>
          <w:p w14:paraId="5C922706" w14:textId="03223C81" w:rsidR="003E24DF" w:rsidRPr="0041428F" w:rsidRDefault="003E24DF" w:rsidP="00A66B18">
            <w:pPr>
              <w:pStyle w:val="ContactInfo"/>
              <w:rPr>
                <w:color w:val="000000" w:themeColor="text1"/>
              </w:rPr>
            </w:pPr>
          </w:p>
        </w:tc>
      </w:tr>
    </w:tbl>
    <w:p w14:paraId="2AD27110" w14:textId="77777777" w:rsidR="00A66B18" w:rsidRDefault="00A66B18"/>
    <w:p w14:paraId="2865FA23" w14:textId="3E1D3FB8" w:rsidR="00A66B18" w:rsidRDefault="00A66B18" w:rsidP="00A6783B">
      <w:pPr>
        <w:pStyle w:val="Signature"/>
        <w:rPr>
          <w:color w:val="000000" w:themeColor="text1"/>
        </w:rPr>
      </w:pPr>
    </w:p>
    <w:p w14:paraId="38C06C45" w14:textId="77777777" w:rsidR="00773762" w:rsidRDefault="00773762" w:rsidP="00A6783B">
      <w:pPr>
        <w:pStyle w:val="Signature"/>
        <w:rPr>
          <w:color w:val="000000" w:themeColor="text1"/>
        </w:rPr>
      </w:pPr>
    </w:p>
    <w:p w14:paraId="346DF984" w14:textId="77777777" w:rsidR="00773762" w:rsidRDefault="00773762" w:rsidP="00A6783B">
      <w:pPr>
        <w:pStyle w:val="Signature"/>
        <w:rPr>
          <w:color w:val="000000" w:themeColor="text1"/>
        </w:rPr>
      </w:pPr>
    </w:p>
    <w:p w14:paraId="70BA342C" w14:textId="77777777" w:rsidR="00773762" w:rsidRDefault="00773762" w:rsidP="00A6783B">
      <w:pPr>
        <w:pStyle w:val="Signature"/>
        <w:rPr>
          <w:color w:val="000000" w:themeColor="text1"/>
        </w:rPr>
      </w:pPr>
    </w:p>
    <w:p w14:paraId="203690BD" w14:textId="77777777" w:rsidR="00773762" w:rsidRDefault="00773762" w:rsidP="00A6783B">
      <w:pPr>
        <w:pStyle w:val="Signature"/>
        <w:rPr>
          <w:color w:val="000000" w:themeColor="text1"/>
        </w:rPr>
      </w:pPr>
    </w:p>
    <w:p w14:paraId="15A7CFFF" w14:textId="77777777" w:rsidR="00773762" w:rsidRDefault="00773762" w:rsidP="00A6783B">
      <w:pPr>
        <w:pStyle w:val="Signature"/>
        <w:rPr>
          <w:color w:val="000000" w:themeColor="text1"/>
        </w:rPr>
      </w:pPr>
    </w:p>
    <w:p w14:paraId="6527E1EF" w14:textId="77777777" w:rsidR="00773762" w:rsidRDefault="00773762" w:rsidP="00A6783B">
      <w:pPr>
        <w:pStyle w:val="Signature"/>
        <w:rPr>
          <w:color w:val="000000" w:themeColor="text1"/>
        </w:rPr>
      </w:pPr>
    </w:p>
    <w:p w14:paraId="71D5D26B" w14:textId="77777777" w:rsidR="00773762" w:rsidRDefault="00773762" w:rsidP="00A6783B">
      <w:pPr>
        <w:pStyle w:val="Signature"/>
        <w:rPr>
          <w:color w:val="000000" w:themeColor="text1"/>
        </w:rPr>
      </w:pPr>
    </w:p>
    <w:p w14:paraId="6161DF7C" w14:textId="4D445D77" w:rsidR="00773762" w:rsidRDefault="00773762" w:rsidP="00773762">
      <w:pPr>
        <w:pStyle w:val="Signature"/>
        <w:ind w:left="0"/>
        <w:rPr>
          <w:color w:val="000000" w:themeColor="text1"/>
          <w:sz w:val="72"/>
          <w:szCs w:val="72"/>
        </w:rPr>
      </w:pPr>
      <w:r>
        <w:rPr>
          <w:color w:val="000000" w:themeColor="text1"/>
        </w:rPr>
        <w:t xml:space="preserve">        </w:t>
      </w:r>
      <w:r w:rsidRPr="00773762">
        <w:rPr>
          <w:color w:val="000000" w:themeColor="text1"/>
          <w:sz w:val="72"/>
          <w:szCs w:val="72"/>
        </w:rPr>
        <w:t>User Manual</w:t>
      </w:r>
    </w:p>
    <w:p w14:paraId="07E72ED6" w14:textId="51F3DD1B" w:rsidR="00773762" w:rsidRDefault="00773762" w:rsidP="00773762">
      <w:pPr>
        <w:pStyle w:val="Signature"/>
        <w:ind w:firstLine="720"/>
        <w:rPr>
          <w:color w:val="000000" w:themeColor="text1"/>
          <w:sz w:val="36"/>
          <w:szCs w:val="36"/>
        </w:rPr>
      </w:pPr>
      <w:r w:rsidRPr="00773762">
        <w:rPr>
          <w:color w:val="000000" w:themeColor="text1"/>
          <w:sz w:val="36"/>
          <w:szCs w:val="36"/>
        </w:rPr>
        <w:t>NBCC Practicum Tool</w:t>
      </w:r>
    </w:p>
    <w:p w14:paraId="37056932" w14:textId="77777777" w:rsidR="00773762" w:rsidRDefault="00773762" w:rsidP="00773762">
      <w:pPr>
        <w:pStyle w:val="Signature"/>
        <w:ind w:firstLine="720"/>
        <w:rPr>
          <w:color w:val="000000" w:themeColor="text1"/>
          <w:sz w:val="36"/>
          <w:szCs w:val="36"/>
        </w:rPr>
      </w:pPr>
    </w:p>
    <w:p w14:paraId="00A41143" w14:textId="77777777" w:rsidR="00773762" w:rsidRDefault="00773762" w:rsidP="00773762">
      <w:pPr>
        <w:pStyle w:val="Signature"/>
        <w:ind w:firstLine="720"/>
        <w:rPr>
          <w:color w:val="000000" w:themeColor="text1"/>
          <w:sz w:val="36"/>
          <w:szCs w:val="36"/>
        </w:rPr>
      </w:pPr>
    </w:p>
    <w:p w14:paraId="222EAD5C" w14:textId="77777777" w:rsidR="00773762" w:rsidRDefault="00773762" w:rsidP="00773762">
      <w:pPr>
        <w:pStyle w:val="Signature"/>
        <w:ind w:firstLine="720"/>
        <w:rPr>
          <w:color w:val="000000" w:themeColor="text1"/>
          <w:sz w:val="36"/>
          <w:szCs w:val="36"/>
        </w:rPr>
      </w:pPr>
    </w:p>
    <w:p w14:paraId="45CC89AA" w14:textId="77777777" w:rsidR="00773762" w:rsidRDefault="00773762" w:rsidP="00773762">
      <w:pPr>
        <w:pStyle w:val="Signature"/>
        <w:ind w:firstLine="720"/>
        <w:rPr>
          <w:color w:val="000000" w:themeColor="text1"/>
          <w:sz w:val="36"/>
          <w:szCs w:val="36"/>
        </w:rPr>
      </w:pPr>
    </w:p>
    <w:p w14:paraId="2EFEAD2B" w14:textId="77777777" w:rsidR="00773762" w:rsidRDefault="00773762" w:rsidP="00773762">
      <w:pPr>
        <w:pStyle w:val="Signature"/>
        <w:ind w:firstLine="720"/>
        <w:rPr>
          <w:color w:val="000000" w:themeColor="text1"/>
          <w:sz w:val="36"/>
          <w:szCs w:val="36"/>
        </w:rPr>
      </w:pPr>
    </w:p>
    <w:p w14:paraId="4AB2AE67" w14:textId="77777777" w:rsidR="00773762" w:rsidRDefault="00773762" w:rsidP="00773762">
      <w:pPr>
        <w:pStyle w:val="Signature"/>
        <w:ind w:firstLine="720"/>
        <w:rPr>
          <w:color w:val="000000" w:themeColor="text1"/>
          <w:sz w:val="36"/>
          <w:szCs w:val="36"/>
        </w:rPr>
      </w:pPr>
    </w:p>
    <w:p w14:paraId="0CB13919" w14:textId="77777777" w:rsidR="00773762" w:rsidRDefault="00773762" w:rsidP="00773762">
      <w:pPr>
        <w:pStyle w:val="Signature"/>
        <w:ind w:firstLine="720"/>
        <w:rPr>
          <w:color w:val="000000" w:themeColor="text1"/>
          <w:sz w:val="36"/>
          <w:szCs w:val="36"/>
        </w:rPr>
      </w:pPr>
    </w:p>
    <w:p w14:paraId="34FAB95D" w14:textId="77777777" w:rsidR="00773762" w:rsidRDefault="00773762" w:rsidP="00773762">
      <w:pPr>
        <w:pStyle w:val="Signature"/>
        <w:ind w:firstLine="720"/>
        <w:rPr>
          <w:color w:val="000000" w:themeColor="text1"/>
          <w:sz w:val="36"/>
          <w:szCs w:val="36"/>
        </w:rPr>
      </w:pPr>
    </w:p>
    <w:p w14:paraId="297F0248" w14:textId="77777777" w:rsidR="00773762" w:rsidRDefault="00773762" w:rsidP="00773762">
      <w:pPr>
        <w:pStyle w:val="Signature"/>
        <w:ind w:firstLine="720"/>
        <w:rPr>
          <w:color w:val="000000" w:themeColor="text1"/>
          <w:sz w:val="36"/>
          <w:szCs w:val="36"/>
        </w:rPr>
      </w:pPr>
    </w:p>
    <w:p w14:paraId="46FDCD0F" w14:textId="77777777" w:rsidR="00773762" w:rsidRDefault="00773762" w:rsidP="00773762">
      <w:pPr>
        <w:pStyle w:val="Signature"/>
        <w:ind w:firstLine="720"/>
        <w:rPr>
          <w:color w:val="000000" w:themeColor="text1"/>
          <w:sz w:val="36"/>
          <w:szCs w:val="36"/>
        </w:rPr>
      </w:pPr>
    </w:p>
    <w:p w14:paraId="3BB58BE7" w14:textId="77777777" w:rsidR="00773762" w:rsidRDefault="00773762" w:rsidP="00773762">
      <w:pPr>
        <w:pStyle w:val="Signature"/>
        <w:ind w:firstLine="720"/>
        <w:rPr>
          <w:color w:val="000000" w:themeColor="text1"/>
          <w:sz w:val="36"/>
          <w:szCs w:val="36"/>
        </w:rPr>
      </w:pPr>
    </w:p>
    <w:p w14:paraId="257A7F4E" w14:textId="77777777" w:rsidR="00773762" w:rsidRDefault="00773762" w:rsidP="00773762">
      <w:pPr>
        <w:pStyle w:val="Signature"/>
        <w:ind w:firstLine="720"/>
        <w:rPr>
          <w:color w:val="000000" w:themeColor="text1"/>
          <w:sz w:val="36"/>
          <w:szCs w:val="36"/>
        </w:rPr>
      </w:pPr>
    </w:p>
    <w:p w14:paraId="334281DA" w14:textId="77777777" w:rsidR="00773762" w:rsidRDefault="00773762" w:rsidP="00773762">
      <w:pPr>
        <w:pStyle w:val="Signature"/>
        <w:ind w:firstLine="720"/>
        <w:rPr>
          <w:color w:val="000000" w:themeColor="text1"/>
          <w:sz w:val="36"/>
          <w:szCs w:val="36"/>
        </w:rPr>
      </w:pPr>
    </w:p>
    <w:p w14:paraId="51909E8C" w14:textId="77777777" w:rsidR="00773762" w:rsidRDefault="00773762" w:rsidP="00773762">
      <w:pPr>
        <w:pStyle w:val="Signature"/>
        <w:ind w:firstLine="720"/>
        <w:rPr>
          <w:color w:val="000000" w:themeColor="text1"/>
          <w:sz w:val="36"/>
          <w:szCs w:val="36"/>
        </w:rPr>
      </w:pPr>
    </w:p>
    <w:p w14:paraId="2E9725A1" w14:textId="77777777" w:rsidR="00773762" w:rsidRDefault="00773762" w:rsidP="00773762">
      <w:pPr>
        <w:pStyle w:val="Signature"/>
        <w:ind w:firstLine="720"/>
        <w:rPr>
          <w:color w:val="000000" w:themeColor="text1"/>
          <w:sz w:val="36"/>
          <w:szCs w:val="36"/>
        </w:rPr>
      </w:pPr>
    </w:p>
    <w:p w14:paraId="398793DD" w14:textId="77777777" w:rsidR="00773762" w:rsidRDefault="00773762" w:rsidP="00773762">
      <w:pPr>
        <w:pStyle w:val="Signature"/>
        <w:ind w:firstLine="720"/>
        <w:rPr>
          <w:color w:val="000000" w:themeColor="text1"/>
          <w:sz w:val="36"/>
          <w:szCs w:val="36"/>
        </w:rPr>
      </w:pPr>
    </w:p>
    <w:p w14:paraId="7C3264F0" w14:textId="77777777" w:rsidR="00773762" w:rsidRDefault="00773762" w:rsidP="00773762">
      <w:pPr>
        <w:pStyle w:val="Signature"/>
        <w:ind w:firstLine="720"/>
        <w:rPr>
          <w:color w:val="000000" w:themeColor="text1"/>
          <w:sz w:val="36"/>
          <w:szCs w:val="36"/>
        </w:rPr>
      </w:pPr>
    </w:p>
    <w:p w14:paraId="107EB4E9" w14:textId="49D50B47" w:rsidR="00773762" w:rsidRPr="00955E43" w:rsidRDefault="00773762" w:rsidP="00773762">
      <w:pPr>
        <w:pStyle w:val="Heading1"/>
        <w:pBdr>
          <w:bottom w:val="single" w:sz="6" w:space="1" w:color="auto"/>
        </w:pBdr>
        <w:jc w:val="right"/>
        <w:rPr>
          <w:color w:val="000000" w:themeColor="text1"/>
          <w:sz w:val="36"/>
          <w:szCs w:val="36"/>
        </w:rPr>
      </w:pPr>
      <w:r w:rsidRPr="00955E43">
        <w:rPr>
          <w:color w:val="000000" w:themeColor="text1"/>
          <w:sz w:val="36"/>
          <w:szCs w:val="36"/>
        </w:rPr>
        <w:t>Table of Contents</w:t>
      </w:r>
    </w:p>
    <w:p w14:paraId="6EE2ABE1" w14:textId="04975706" w:rsidR="0058374C" w:rsidRPr="00B77D1F" w:rsidRDefault="00BC3EB7" w:rsidP="0058374C">
      <w:pPr>
        <w:rPr>
          <w:color w:val="auto"/>
        </w:rPr>
      </w:pPr>
      <w:r w:rsidRPr="00B77D1F">
        <w:rPr>
          <w:color w:val="auto"/>
        </w:rPr>
        <w:t xml:space="preserve">Create a </w:t>
      </w:r>
      <w:r w:rsidR="00B65720" w:rsidRPr="00B77D1F">
        <w:rPr>
          <w:color w:val="auto"/>
        </w:rPr>
        <w:t>S</w:t>
      </w:r>
      <w:r w:rsidRPr="00B77D1F">
        <w:rPr>
          <w:color w:val="auto"/>
        </w:rPr>
        <w:t xml:space="preserve">tudent </w:t>
      </w:r>
      <w:r w:rsidR="00B65720" w:rsidRPr="00B77D1F">
        <w:rPr>
          <w:color w:val="auto"/>
        </w:rPr>
        <w:t>A</w:t>
      </w:r>
      <w:r w:rsidRPr="00B77D1F">
        <w:rPr>
          <w:color w:val="auto"/>
        </w:rPr>
        <w:t>ccount ………………………………………………………………………………………………. 3</w:t>
      </w:r>
    </w:p>
    <w:p w14:paraId="0C621851" w14:textId="78ED2EF8" w:rsidR="00B65720" w:rsidRPr="00B77D1F" w:rsidRDefault="00B65720" w:rsidP="0058374C">
      <w:pPr>
        <w:rPr>
          <w:color w:val="auto"/>
        </w:rPr>
      </w:pPr>
      <w:r w:rsidRPr="00B77D1F">
        <w:rPr>
          <w:color w:val="auto"/>
        </w:rPr>
        <w:t>Select Practicum Decision ……………………………………………………………………………………………… 4</w:t>
      </w:r>
    </w:p>
    <w:p w14:paraId="33A419A7" w14:textId="2478ABBA" w:rsidR="00B65720" w:rsidRPr="00B77D1F" w:rsidRDefault="00B65720" w:rsidP="0058374C">
      <w:pPr>
        <w:rPr>
          <w:color w:val="auto"/>
        </w:rPr>
      </w:pPr>
      <w:r w:rsidRPr="00B77D1F">
        <w:rPr>
          <w:color w:val="auto"/>
        </w:rPr>
        <w:t>View Eligibility ………………………………………………………………………………………………………………… 4</w:t>
      </w:r>
    </w:p>
    <w:p w14:paraId="60F5C291" w14:textId="61919A5A" w:rsidR="0058374C" w:rsidRPr="00B77D1F" w:rsidRDefault="0035325F" w:rsidP="0058374C">
      <w:pPr>
        <w:rPr>
          <w:color w:val="auto"/>
        </w:rPr>
      </w:pPr>
      <w:r w:rsidRPr="00B77D1F">
        <w:rPr>
          <w:color w:val="auto"/>
        </w:rPr>
        <w:t>Due Date ………………………………………………………………………………………………………………………. 5</w:t>
      </w:r>
    </w:p>
    <w:p w14:paraId="5227210B" w14:textId="3E1C559C" w:rsidR="0035325F" w:rsidRPr="00B77D1F" w:rsidRDefault="0035325F" w:rsidP="0058374C">
      <w:pPr>
        <w:rPr>
          <w:color w:val="auto"/>
        </w:rPr>
      </w:pPr>
      <w:r w:rsidRPr="00B77D1F">
        <w:rPr>
          <w:color w:val="auto"/>
        </w:rPr>
        <w:t>Comments …………………………………………………………………………………………………………………….. 5</w:t>
      </w:r>
    </w:p>
    <w:p w14:paraId="67881A29" w14:textId="0DECF539" w:rsidR="00773762" w:rsidRPr="00B77D1F" w:rsidRDefault="00AE365D" w:rsidP="00773762">
      <w:pPr>
        <w:rPr>
          <w:szCs w:val="24"/>
        </w:rPr>
      </w:pPr>
      <w:r w:rsidRPr="00B77D1F">
        <w:rPr>
          <w:b/>
          <w:bCs/>
          <w:sz w:val="32"/>
          <w:szCs w:val="32"/>
        </w:rPr>
        <w:t xml:space="preserve">Administration </w:t>
      </w:r>
      <w:r w:rsidRPr="00C26A94">
        <w:rPr>
          <w:color w:val="auto"/>
          <w:szCs w:val="24"/>
        </w:rPr>
        <w:t>……………………………………………………………………………………………………….. 6</w:t>
      </w:r>
    </w:p>
    <w:p w14:paraId="4556EF73" w14:textId="07B49E97" w:rsidR="00AE365D" w:rsidRPr="00B77D1F" w:rsidRDefault="00AE365D" w:rsidP="00773762">
      <w:pPr>
        <w:rPr>
          <w:color w:val="auto"/>
          <w:szCs w:val="24"/>
        </w:rPr>
      </w:pPr>
      <w:r w:rsidRPr="00B77D1F">
        <w:rPr>
          <w:color w:val="auto"/>
          <w:szCs w:val="24"/>
        </w:rPr>
        <w:t xml:space="preserve">Create Administration </w:t>
      </w:r>
      <w:r w:rsidR="00030B1A" w:rsidRPr="00B77D1F">
        <w:rPr>
          <w:color w:val="auto"/>
          <w:szCs w:val="24"/>
        </w:rPr>
        <w:t>A</w:t>
      </w:r>
      <w:r w:rsidRPr="00B77D1F">
        <w:rPr>
          <w:color w:val="auto"/>
          <w:szCs w:val="24"/>
        </w:rPr>
        <w:t>ccount .……………………………………………………………………………………</w:t>
      </w:r>
      <w:r w:rsidR="00030B1A" w:rsidRPr="00B77D1F">
        <w:rPr>
          <w:color w:val="auto"/>
          <w:szCs w:val="24"/>
        </w:rPr>
        <w:t>….</w:t>
      </w:r>
      <w:r w:rsidRPr="00B77D1F">
        <w:rPr>
          <w:color w:val="auto"/>
          <w:szCs w:val="24"/>
        </w:rPr>
        <w:t xml:space="preserve"> 6</w:t>
      </w:r>
    </w:p>
    <w:p w14:paraId="2A3D586E" w14:textId="51552A21" w:rsidR="00EE3BF6" w:rsidRPr="00B77D1F" w:rsidRDefault="00EE3BF6" w:rsidP="00773762">
      <w:pPr>
        <w:rPr>
          <w:color w:val="auto"/>
          <w:szCs w:val="24"/>
        </w:rPr>
      </w:pPr>
      <w:r w:rsidRPr="00B77D1F">
        <w:rPr>
          <w:color w:val="auto"/>
          <w:szCs w:val="24"/>
        </w:rPr>
        <w:t>Set Due Date …………………………………………………………………………………………………………………. 7</w:t>
      </w:r>
    </w:p>
    <w:p w14:paraId="295CF064" w14:textId="7FA3582C" w:rsidR="00EE3BF6" w:rsidRPr="00B77D1F" w:rsidRDefault="00EE3BF6" w:rsidP="00773762">
      <w:pPr>
        <w:rPr>
          <w:color w:val="auto"/>
          <w:szCs w:val="24"/>
        </w:rPr>
      </w:pPr>
      <w:r w:rsidRPr="00B77D1F">
        <w:rPr>
          <w:color w:val="auto"/>
          <w:szCs w:val="24"/>
        </w:rPr>
        <w:t>Upload Student List ……………………………………………………………………………………………………….. 7</w:t>
      </w:r>
    </w:p>
    <w:p w14:paraId="2FA6ED10" w14:textId="050DF1BB" w:rsidR="00EE3BF6" w:rsidRPr="00B77D1F" w:rsidRDefault="00EE3BF6" w:rsidP="00773762">
      <w:pPr>
        <w:rPr>
          <w:color w:val="auto"/>
          <w:szCs w:val="24"/>
        </w:rPr>
      </w:pPr>
      <w:r w:rsidRPr="00B77D1F">
        <w:rPr>
          <w:color w:val="auto"/>
          <w:szCs w:val="24"/>
        </w:rPr>
        <w:t>View List ……………………………………………………………………………………………………………………….. 8</w:t>
      </w:r>
    </w:p>
    <w:p w14:paraId="4E2BFCE8" w14:textId="168A5FC6" w:rsidR="00773762" w:rsidRPr="00B77D1F" w:rsidRDefault="00B77D1F" w:rsidP="00773762">
      <w:r w:rsidRPr="00B77D1F">
        <w:rPr>
          <w:b/>
          <w:bCs/>
          <w:sz w:val="32"/>
          <w:szCs w:val="32"/>
        </w:rPr>
        <w:t>Installation Guide</w:t>
      </w:r>
      <w:r w:rsidRPr="00B77D1F">
        <w:t xml:space="preserve"> </w:t>
      </w:r>
      <w:r w:rsidRPr="00C26A94">
        <w:rPr>
          <w:color w:val="auto"/>
        </w:rPr>
        <w:t>…………………………………………………………………………………………………. 9</w:t>
      </w:r>
    </w:p>
    <w:p w14:paraId="3BE1F0AE" w14:textId="20723EDB" w:rsidR="00B77D1F" w:rsidRPr="00B77D1F" w:rsidRDefault="00B77D1F" w:rsidP="00B77D1F">
      <w:pPr>
        <w:rPr>
          <w:color w:val="auto"/>
        </w:rPr>
      </w:pPr>
      <w:r w:rsidRPr="00B77D1F">
        <w:rPr>
          <w:color w:val="auto"/>
        </w:rPr>
        <w:t>Database ………………………………………………………………………………………………………………………. 9</w:t>
      </w:r>
    </w:p>
    <w:p w14:paraId="529FA97B" w14:textId="51EA2933" w:rsidR="00B77D1F" w:rsidRPr="00B77D1F" w:rsidRDefault="00B77D1F" w:rsidP="00B77D1F">
      <w:pPr>
        <w:rPr>
          <w:color w:val="auto"/>
        </w:rPr>
      </w:pPr>
      <w:r w:rsidRPr="00B77D1F">
        <w:rPr>
          <w:color w:val="auto"/>
        </w:rPr>
        <w:t>Move Files ……………………………………………………………………………………………………………………</w:t>
      </w:r>
      <w:r w:rsidR="00B80959">
        <w:rPr>
          <w:color w:val="auto"/>
        </w:rPr>
        <w:t xml:space="preserve"> 10</w:t>
      </w:r>
    </w:p>
    <w:p w14:paraId="1312AD52" w14:textId="0E11AD91" w:rsidR="00895D1F" w:rsidRPr="00B77D1F" w:rsidRDefault="00B77D1F" w:rsidP="00773762">
      <w:pPr>
        <w:rPr>
          <w:color w:val="auto"/>
        </w:rPr>
      </w:pPr>
      <w:r w:rsidRPr="00B77D1F">
        <w:rPr>
          <w:color w:val="auto"/>
        </w:rPr>
        <w:t>Database Configuration ……………………………………………………………………………………………….. 10</w:t>
      </w:r>
    </w:p>
    <w:p w14:paraId="02D33592" w14:textId="4600AC11" w:rsidR="00895D1F" w:rsidRPr="00B77D1F" w:rsidRDefault="00B77D1F" w:rsidP="00773762">
      <w:pPr>
        <w:rPr>
          <w:color w:val="auto"/>
        </w:rPr>
      </w:pPr>
      <w:r w:rsidRPr="00B77D1F">
        <w:rPr>
          <w:color w:val="auto"/>
        </w:rPr>
        <w:t>Composer ……………………………………………………………………………………………………………………. 1</w:t>
      </w:r>
      <w:r w:rsidR="00B80959">
        <w:rPr>
          <w:color w:val="auto"/>
        </w:rPr>
        <w:t>1</w:t>
      </w:r>
    </w:p>
    <w:p w14:paraId="4C193E0C" w14:textId="77777777" w:rsidR="00895D1F" w:rsidRDefault="00895D1F" w:rsidP="00773762"/>
    <w:p w14:paraId="3FC23C49" w14:textId="77777777" w:rsidR="00895D1F" w:rsidRDefault="00895D1F" w:rsidP="00773762"/>
    <w:p w14:paraId="36A480C8" w14:textId="77777777" w:rsidR="00895D1F" w:rsidRDefault="00895D1F" w:rsidP="00773762"/>
    <w:p w14:paraId="7B481312" w14:textId="77777777" w:rsidR="00AE365D" w:rsidRDefault="00AE365D" w:rsidP="0035325F">
      <w:pPr>
        <w:ind w:left="0"/>
      </w:pPr>
    </w:p>
    <w:p w14:paraId="3D0C2221" w14:textId="15E85D50" w:rsidR="00BC3EB7" w:rsidRDefault="00D44EAC" w:rsidP="00BC3EB7">
      <w:pPr>
        <w:ind w:left="0" w:firstLine="720"/>
        <w:rPr>
          <w:sz w:val="40"/>
          <w:szCs w:val="40"/>
        </w:rPr>
      </w:pPr>
      <w:r>
        <w:rPr>
          <w:sz w:val="40"/>
          <w:szCs w:val="40"/>
        </w:rPr>
        <w:lastRenderedPageBreak/>
        <w:t xml:space="preserve">Create a </w:t>
      </w:r>
      <w:r w:rsidR="00FF3625">
        <w:rPr>
          <w:sz w:val="40"/>
          <w:szCs w:val="40"/>
        </w:rPr>
        <w:t>S</w:t>
      </w:r>
      <w:r>
        <w:rPr>
          <w:sz w:val="40"/>
          <w:szCs w:val="40"/>
        </w:rPr>
        <w:t xml:space="preserve">tudent </w:t>
      </w:r>
      <w:r w:rsidR="00FF3625">
        <w:rPr>
          <w:sz w:val="40"/>
          <w:szCs w:val="40"/>
        </w:rPr>
        <w:t>A</w:t>
      </w:r>
      <w:r>
        <w:rPr>
          <w:sz w:val="40"/>
          <w:szCs w:val="40"/>
        </w:rPr>
        <w:t>ccount</w:t>
      </w:r>
    </w:p>
    <w:p w14:paraId="1B0AF83B" w14:textId="5432F83A" w:rsidR="00D44EAC" w:rsidRPr="00B77D1F" w:rsidRDefault="00D44EAC" w:rsidP="00B77D1F">
      <w:pPr>
        <w:pStyle w:val="ListParagraph"/>
        <w:numPr>
          <w:ilvl w:val="0"/>
          <w:numId w:val="1"/>
        </w:numPr>
        <w:spacing w:line="420" w:lineRule="auto"/>
        <w:rPr>
          <w:szCs w:val="24"/>
        </w:rPr>
      </w:pPr>
      <w:r w:rsidRPr="004F16A4">
        <w:rPr>
          <w:szCs w:val="24"/>
        </w:rPr>
        <w:t xml:space="preserve">Select </w:t>
      </w:r>
      <w:r w:rsidRPr="008F5424">
        <w:rPr>
          <w:b/>
          <w:bCs/>
          <w:szCs w:val="24"/>
        </w:rPr>
        <w:t>Create a new account</w:t>
      </w:r>
      <w:r w:rsidRPr="004F16A4">
        <w:rPr>
          <w:szCs w:val="24"/>
        </w:rPr>
        <w:t xml:space="preserve"> on the </w:t>
      </w:r>
      <w:r w:rsidRPr="00B77D1F">
        <w:rPr>
          <w:szCs w:val="24"/>
        </w:rPr>
        <w:t>home page.</w:t>
      </w:r>
    </w:p>
    <w:p w14:paraId="0EE1A948" w14:textId="39C4C6B6" w:rsidR="00D44EAC" w:rsidRPr="004F16A4" w:rsidRDefault="00D44EAC" w:rsidP="00B77D1F">
      <w:pPr>
        <w:pStyle w:val="ListParagraph"/>
        <w:numPr>
          <w:ilvl w:val="0"/>
          <w:numId w:val="1"/>
        </w:numPr>
        <w:spacing w:line="420" w:lineRule="auto"/>
        <w:rPr>
          <w:szCs w:val="24"/>
        </w:rPr>
      </w:pPr>
      <w:r w:rsidRPr="004F16A4">
        <w:rPr>
          <w:szCs w:val="24"/>
        </w:rPr>
        <w:t>Complete the form with your details.</w:t>
      </w:r>
    </w:p>
    <w:p w14:paraId="0227EB54" w14:textId="3B1004B7" w:rsidR="00D44EAC" w:rsidRPr="004F16A4" w:rsidRDefault="00D44EAC" w:rsidP="00B77D1F">
      <w:pPr>
        <w:pStyle w:val="ListParagraph"/>
        <w:numPr>
          <w:ilvl w:val="0"/>
          <w:numId w:val="1"/>
        </w:numPr>
        <w:spacing w:line="420" w:lineRule="auto"/>
        <w:rPr>
          <w:szCs w:val="24"/>
        </w:rPr>
      </w:pPr>
      <w:r w:rsidRPr="004F16A4">
        <w:rPr>
          <w:szCs w:val="24"/>
        </w:rPr>
        <w:t xml:space="preserve">Enter your 7-digit </w:t>
      </w:r>
      <w:r w:rsidRPr="00B80959">
        <w:rPr>
          <w:b/>
          <w:bCs/>
          <w:szCs w:val="24"/>
        </w:rPr>
        <w:t>student ID number</w:t>
      </w:r>
      <w:r w:rsidRPr="004F16A4">
        <w:rPr>
          <w:szCs w:val="24"/>
        </w:rPr>
        <w:t>. The student ID number must match the school’s records to continue.</w:t>
      </w:r>
    </w:p>
    <w:p w14:paraId="507BA385" w14:textId="02B6D74C" w:rsidR="00D44EAC" w:rsidRPr="004F16A4" w:rsidRDefault="00D44EAC" w:rsidP="00B77D1F">
      <w:pPr>
        <w:pStyle w:val="ListParagraph"/>
        <w:numPr>
          <w:ilvl w:val="0"/>
          <w:numId w:val="1"/>
        </w:numPr>
        <w:spacing w:line="420" w:lineRule="auto"/>
        <w:rPr>
          <w:szCs w:val="24"/>
        </w:rPr>
      </w:pPr>
      <w:r w:rsidRPr="004F16A4">
        <w:rPr>
          <w:szCs w:val="24"/>
        </w:rPr>
        <w:t xml:space="preserve">Your new </w:t>
      </w:r>
      <w:r w:rsidRPr="00B80959">
        <w:rPr>
          <w:b/>
          <w:bCs/>
          <w:szCs w:val="24"/>
        </w:rPr>
        <w:t>password</w:t>
      </w:r>
      <w:r w:rsidRPr="004F16A4">
        <w:rPr>
          <w:szCs w:val="24"/>
        </w:rPr>
        <w:t xml:space="preserve"> must contain at least one </w:t>
      </w:r>
      <w:r w:rsidR="00BC3EB7" w:rsidRPr="004F16A4">
        <w:rPr>
          <w:szCs w:val="24"/>
        </w:rPr>
        <w:t>upper-case letter, a number, and a special character.</w:t>
      </w:r>
      <w:r w:rsidRPr="004F16A4">
        <w:rPr>
          <w:szCs w:val="24"/>
        </w:rPr>
        <w:t xml:space="preserve"> </w:t>
      </w:r>
    </w:p>
    <w:p w14:paraId="323D1364" w14:textId="2A24481A" w:rsidR="00D44EAC" w:rsidRPr="004F16A4" w:rsidRDefault="00BC3EB7" w:rsidP="00B77D1F">
      <w:pPr>
        <w:pStyle w:val="ListParagraph"/>
        <w:numPr>
          <w:ilvl w:val="0"/>
          <w:numId w:val="1"/>
        </w:numPr>
        <w:spacing w:line="420" w:lineRule="auto"/>
        <w:rPr>
          <w:szCs w:val="24"/>
        </w:rPr>
      </w:pPr>
      <w:r w:rsidRPr="004F16A4">
        <w:rPr>
          <w:szCs w:val="24"/>
        </w:rPr>
        <w:t>Confirm your password</w:t>
      </w:r>
      <w:r w:rsidR="004F16A4">
        <w:rPr>
          <w:szCs w:val="24"/>
        </w:rPr>
        <w:t>.</w:t>
      </w:r>
    </w:p>
    <w:p w14:paraId="1EC7BACE" w14:textId="4A3614A0" w:rsidR="00BC3EB7" w:rsidRPr="004F16A4" w:rsidRDefault="00AC5486" w:rsidP="00B77D1F">
      <w:pPr>
        <w:pStyle w:val="ListParagraph"/>
        <w:numPr>
          <w:ilvl w:val="0"/>
          <w:numId w:val="1"/>
        </w:numPr>
        <w:spacing w:line="420" w:lineRule="auto"/>
        <w:rPr>
          <w:szCs w:val="24"/>
        </w:rPr>
      </w:pPr>
      <w:r w:rsidRPr="00AF7442">
        <w:rPr>
          <w:noProof/>
        </w:rPr>
        <w:drawing>
          <wp:anchor distT="0" distB="0" distL="114300" distR="114300" simplePos="0" relativeHeight="251667456" behindDoc="0" locked="0" layoutInCell="1" allowOverlap="1" wp14:anchorId="75E9F852" wp14:editId="791940B9">
            <wp:simplePos x="0" y="0"/>
            <wp:positionH relativeFrom="column">
              <wp:posOffset>3589020</wp:posOffset>
            </wp:positionH>
            <wp:positionV relativeFrom="paragraph">
              <wp:posOffset>742950</wp:posOffset>
            </wp:positionV>
            <wp:extent cx="2843530" cy="3365500"/>
            <wp:effectExtent l="0" t="0" r="0" b="6350"/>
            <wp:wrapSquare wrapText="bothSides"/>
            <wp:docPr id="178934854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6654" name="Picture 1" descr="A screenshot of a computer scree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843530" cy="3365500"/>
                    </a:xfrm>
                    <a:prstGeom prst="rect">
                      <a:avLst/>
                    </a:prstGeom>
                  </pic:spPr>
                </pic:pic>
              </a:graphicData>
            </a:graphic>
          </wp:anchor>
        </w:drawing>
      </w:r>
      <w:r w:rsidR="00BC3EB7" w:rsidRPr="004F16A4">
        <w:rPr>
          <w:szCs w:val="24"/>
        </w:rPr>
        <w:t xml:space="preserve">Select </w:t>
      </w:r>
      <w:r w:rsidR="00BC3EB7" w:rsidRPr="008F5424">
        <w:rPr>
          <w:b/>
          <w:bCs/>
          <w:szCs w:val="24"/>
        </w:rPr>
        <w:t>Create</w:t>
      </w:r>
    </w:p>
    <w:p w14:paraId="1C285463" w14:textId="3F9820FB" w:rsidR="00D44EAC" w:rsidRDefault="00AC5486" w:rsidP="00D44EAC">
      <w:pPr>
        <w:ind w:left="0" w:firstLine="720"/>
        <w:rPr>
          <w:sz w:val="40"/>
          <w:szCs w:val="40"/>
        </w:rPr>
      </w:pPr>
      <w:r w:rsidRPr="004F16A4">
        <w:rPr>
          <w:noProof/>
          <w:sz w:val="40"/>
          <w:szCs w:val="40"/>
        </w:rPr>
        <w:drawing>
          <wp:anchor distT="0" distB="0" distL="114300" distR="114300" simplePos="0" relativeHeight="251665408" behindDoc="0" locked="0" layoutInCell="1" allowOverlap="1" wp14:anchorId="18A8FB5A" wp14:editId="6B8274A3">
            <wp:simplePos x="0" y="0"/>
            <wp:positionH relativeFrom="margin">
              <wp:posOffset>411480</wp:posOffset>
            </wp:positionH>
            <wp:positionV relativeFrom="paragraph">
              <wp:posOffset>247015</wp:posOffset>
            </wp:positionV>
            <wp:extent cx="2804160" cy="1925042"/>
            <wp:effectExtent l="0" t="0" r="0" b="0"/>
            <wp:wrapSquare wrapText="bothSides"/>
            <wp:docPr id="578815328" name="Picture 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79871" name="Picture 1" descr="A screenshot of a login pag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804160" cy="1925042"/>
                    </a:xfrm>
                    <a:prstGeom prst="rect">
                      <a:avLst/>
                    </a:prstGeom>
                  </pic:spPr>
                </pic:pic>
              </a:graphicData>
            </a:graphic>
          </wp:anchor>
        </w:drawing>
      </w:r>
    </w:p>
    <w:p w14:paraId="3285D054" w14:textId="1F3747C8" w:rsidR="00D44EAC" w:rsidRDefault="00D44EAC" w:rsidP="00D44EAC">
      <w:pPr>
        <w:ind w:left="0"/>
        <w:rPr>
          <w:sz w:val="40"/>
          <w:szCs w:val="40"/>
        </w:rPr>
      </w:pPr>
    </w:p>
    <w:p w14:paraId="56F06EFC" w14:textId="214788F4" w:rsidR="00D44EAC" w:rsidRDefault="00D44EAC" w:rsidP="00A545BF">
      <w:pPr>
        <w:rPr>
          <w:sz w:val="40"/>
          <w:szCs w:val="40"/>
        </w:rPr>
      </w:pPr>
    </w:p>
    <w:p w14:paraId="56980553" w14:textId="7C343164" w:rsidR="00D44EAC" w:rsidRDefault="00D44EAC" w:rsidP="00A545BF">
      <w:pPr>
        <w:rPr>
          <w:sz w:val="40"/>
          <w:szCs w:val="40"/>
        </w:rPr>
      </w:pPr>
    </w:p>
    <w:p w14:paraId="29BB0322" w14:textId="418C8E02" w:rsidR="00D44EAC" w:rsidRDefault="00D44EAC" w:rsidP="00A545BF">
      <w:pPr>
        <w:rPr>
          <w:sz w:val="40"/>
          <w:szCs w:val="40"/>
        </w:rPr>
      </w:pPr>
    </w:p>
    <w:p w14:paraId="2CB3ECEC" w14:textId="1FCB76DA" w:rsidR="00D44EAC" w:rsidRDefault="00D44EAC" w:rsidP="00A545BF">
      <w:pPr>
        <w:rPr>
          <w:sz w:val="40"/>
          <w:szCs w:val="40"/>
        </w:rPr>
      </w:pPr>
    </w:p>
    <w:p w14:paraId="236DE7DF" w14:textId="77777777" w:rsidR="00B77D1F" w:rsidRDefault="00B77D1F" w:rsidP="00AC5486">
      <w:pPr>
        <w:ind w:left="0"/>
        <w:rPr>
          <w:sz w:val="40"/>
          <w:szCs w:val="40"/>
        </w:rPr>
      </w:pPr>
    </w:p>
    <w:p w14:paraId="26F966AD" w14:textId="401F660E" w:rsidR="00D44EAC" w:rsidRPr="004F16A4" w:rsidRDefault="00BC3EB7" w:rsidP="004F16A4">
      <w:pPr>
        <w:rPr>
          <w:sz w:val="40"/>
          <w:szCs w:val="40"/>
        </w:rPr>
      </w:pPr>
      <w:r>
        <w:rPr>
          <w:sz w:val="40"/>
          <w:szCs w:val="40"/>
        </w:rPr>
        <w:lastRenderedPageBreak/>
        <w:t xml:space="preserve">Select </w:t>
      </w:r>
      <w:r w:rsidR="00FF3625">
        <w:rPr>
          <w:sz w:val="40"/>
          <w:szCs w:val="40"/>
        </w:rPr>
        <w:t>P</w:t>
      </w:r>
      <w:r>
        <w:rPr>
          <w:sz w:val="40"/>
          <w:szCs w:val="40"/>
        </w:rPr>
        <w:t xml:space="preserve">racticum </w:t>
      </w:r>
      <w:r w:rsidR="00FF3625">
        <w:rPr>
          <w:sz w:val="40"/>
          <w:szCs w:val="40"/>
        </w:rPr>
        <w:t>D</w:t>
      </w:r>
      <w:r>
        <w:rPr>
          <w:sz w:val="40"/>
          <w:szCs w:val="40"/>
        </w:rPr>
        <w:t>ecision</w:t>
      </w:r>
    </w:p>
    <w:p w14:paraId="24172CFB" w14:textId="1D7A507C" w:rsidR="00A545BF" w:rsidRPr="004F16A4" w:rsidRDefault="004F16A4" w:rsidP="00B77D1F">
      <w:pPr>
        <w:pStyle w:val="ListParagraph"/>
        <w:numPr>
          <w:ilvl w:val="0"/>
          <w:numId w:val="3"/>
        </w:numPr>
        <w:spacing w:line="420" w:lineRule="auto"/>
        <w:ind w:left="1077" w:hanging="357"/>
        <w:rPr>
          <w:szCs w:val="24"/>
        </w:rPr>
      </w:pPr>
      <w:r w:rsidRPr="004F16A4">
        <w:rPr>
          <w:szCs w:val="24"/>
        </w:rPr>
        <w:t>Select</w:t>
      </w:r>
      <w:r w:rsidRPr="00B80959">
        <w:rPr>
          <w:b/>
          <w:bCs/>
          <w:szCs w:val="24"/>
        </w:rPr>
        <w:t xml:space="preserve"> yes</w:t>
      </w:r>
      <w:r w:rsidRPr="004F16A4">
        <w:rPr>
          <w:szCs w:val="24"/>
        </w:rPr>
        <w:t xml:space="preserve"> to opt in</w:t>
      </w:r>
    </w:p>
    <w:p w14:paraId="4192019F" w14:textId="7CB37CBD" w:rsidR="004F16A4" w:rsidRPr="004F16A4" w:rsidRDefault="00AC5486" w:rsidP="00B77D1F">
      <w:pPr>
        <w:pStyle w:val="ListParagraph"/>
        <w:numPr>
          <w:ilvl w:val="0"/>
          <w:numId w:val="3"/>
        </w:numPr>
        <w:spacing w:line="420" w:lineRule="auto"/>
        <w:ind w:left="1077" w:hanging="357"/>
        <w:rPr>
          <w:szCs w:val="24"/>
        </w:rPr>
      </w:pPr>
      <w:r w:rsidRPr="00FF3625">
        <w:rPr>
          <w:noProof/>
          <w:szCs w:val="24"/>
        </w:rPr>
        <w:drawing>
          <wp:anchor distT="0" distB="0" distL="114300" distR="114300" simplePos="0" relativeHeight="251668480" behindDoc="0" locked="0" layoutInCell="1" allowOverlap="1" wp14:anchorId="0619B2F2" wp14:editId="67BFCD3E">
            <wp:simplePos x="0" y="0"/>
            <wp:positionH relativeFrom="margin">
              <wp:posOffset>2693670</wp:posOffset>
            </wp:positionH>
            <wp:positionV relativeFrom="paragraph">
              <wp:posOffset>26670</wp:posOffset>
            </wp:positionV>
            <wp:extent cx="3589020" cy="1604010"/>
            <wp:effectExtent l="0" t="0" r="0" b="0"/>
            <wp:wrapSquare wrapText="bothSides"/>
            <wp:docPr id="896110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10217" name="Picture 1"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589020" cy="1604010"/>
                    </a:xfrm>
                    <a:prstGeom prst="rect">
                      <a:avLst/>
                    </a:prstGeom>
                  </pic:spPr>
                </pic:pic>
              </a:graphicData>
            </a:graphic>
          </wp:anchor>
        </w:drawing>
      </w:r>
      <w:r w:rsidR="004F16A4" w:rsidRPr="004F16A4">
        <w:rPr>
          <w:szCs w:val="24"/>
        </w:rPr>
        <w:t xml:space="preserve">Select </w:t>
      </w:r>
      <w:r w:rsidR="004F16A4" w:rsidRPr="00B80959">
        <w:rPr>
          <w:b/>
          <w:bCs/>
          <w:szCs w:val="24"/>
        </w:rPr>
        <w:t>no</w:t>
      </w:r>
      <w:r w:rsidR="004F16A4" w:rsidRPr="004F16A4">
        <w:rPr>
          <w:szCs w:val="24"/>
        </w:rPr>
        <w:t xml:space="preserve"> to opt out</w:t>
      </w:r>
    </w:p>
    <w:p w14:paraId="50557D17" w14:textId="7E79DBB6" w:rsidR="00FF3625" w:rsidRPr="00AC5486" w:rsidRDefault="004F16A4" w:rsidP="00B77D1F">
      <w:pPr>
        <w:pStyle w:val="ListParagraph"/>
        <w:numPr>
          <w:ilvl w:val="0"/>
          <w:numId w:val="3"/>
        </w:numPr>
        <w:spacing w:line="420" w:lineRule="auto"/>
        <w:ind w:left="1077" w:hanging="357"/>
        <w:rPr>
          <w:szCs w:val="24"/>
        </w:rPr>
      </w:pPr>
      <w:r w:rsidRPr="00B80959">
        <w:rPr>
          <w:b/>
          <w:bCs/>
          <w:szCs w:val="24"/>
        </w:rPr>
        <w:t>Submit</w:t>
      </w:r>
    </w:p>
    <w:p w14:paraId="6494E757" w14:textId="6C3FC80C" w:rsidR="00FF3625" w:rsidRDefault="00FF3625" w:rsidP="00FF3625">
      <w:pPr>
        <w:rPr>
          <w:szCs w:val="24"/>
        </w:rPr>
      </w:pPr>
    </w:p>
    <w:p w14:paraId="17F3D5F6" w14:textId="6A3A7582" w:rsidR="00FF3625" w:rsidRDefault="00FF3625" w:rsidP="00FF3625">
      <w:pPr>
        <w:rPr>
          <w:szCs w:val="24"/>
        </w:rPr>
      </w:pPr>
    </w:p>
    <w:p w14:paraId="149B04A5" w14:textId="3942C6C6" w:rsidR="00FF3625" w:rsidRDefault="00FF3625" w:rsidP="00FF3625">
      <w:pPr>
        <w:rPr>
          <w:szCs w:val="24"/>
        </w:rPr>
      </w:pPr>
    </w:p>
    <w:p w14:paraId="0B8E5870" w14:textId="77777777" w:rsidR="005B0F8D" w:rsidRDefault="005B0F8D" w:rsidP="0023593A">
      <w:pPr>
        <w:ind w:left="0"/>
        <w:rPr>
          <w:szCs w:val="24"/>
        </w:rPr>
      </w:pPr>
    </w:p>
    <w:p w14:paraId="34620AC2" w14:textId="0AC112A5" w:rsidR="00FF3625" w:rsidRDefault="00FF3625" w:rsidP="00FF3625">
      <w:pPr>
        <w:rPr>
          <w:szCs w:val="24"/>
        </w:rPr>
      </w:pPr>
      <w:r w:rsidRPr="00FF3625">
        <w:rPr>
          <w:sz w:val="40"/>
          <w:szCs w:val="40"/>
        </w:rPr>
        <w:t>View Eligibility</w:t>
      </w:r>
    </w:p>
    <w:p w14:paraId="4061D429" w14:textId="21E12942" w:rsidR="00FF3625" w:rsidRDefault="00FF3625" w:rsidP="00FF3625">
      <w:pPr>
        <w:rPr>
          <w:szCs w:val="24"/>
        </w:rPr>
      </w:pPr>
      <w:r>
        <w:rPr>
          <w:szCs w:val="24"/>
        </w:rPr>
        <w:t>Your eligibility will state “Your eligibility is still in process”</w:t>
      </w:r>
    </w:p>
    <w:p w14:paraId="3A8E8B82" w14:textId="021BE162" w:rsidR="00FF3625" w:rsidRDefault="00FF3625" w:rsidP="00FF3625">
      <w:pPr>
        <w:rPr>
          <w:szCs w:val="24"/>
        </w:rPr>
      </w:pPr>
      <w:r>
        <w:rPr>
          <w:szCs w:val="24"/>
        </w:rPr>
        <w:t>Once your instructor approves your eligibility the message will state “You are eligible for the current year’s practicum”</w:t>
      </w:r>
    </w:p>
    <w:p w14:paraId="22C37946" w14:textId="072455C5" w:rsidR="00FF3625" w:rsidRDefault="00FF3625" w:rsidP="00FF3625">
      <w:pPr>
        <w:rPr>
          <w:szCs w:val="24"/>
        </w:rPr>
      </w:pPr>
      <w:r>
        <w:rPr>
          <w:szCs w:val="24"/>
        </w:rPr>
        <w:t>If your instructor denies your eligibility the message will state “You are not eligible for the current year’s practicum.</w:t>
      </w:r>
    </w:p>
    <w:p w14:paraId="6237EA86" w14:textId="17FB0A03" w:rsidR="00FF3625" w:rsidRDefault="00B65720" w:rsidP="00B65720">
      <w:pPr>
        <w:ind w:left="0"/>
        <w:rPr>
          <w:szCs w:val="24"/>
        </w:rPr>
      </w:pPr>
      <w:r w:rsidRPr="00FF3625">
        <w:rPr>
          <w:noProof/>
          <w:szCs w:val="24"/>
        </w:rPr>
        <w:drawing>
          <wp:anchor distT="0" distB="0" distL="114300" distR="114300" simplePos="0" relativeHeight="251669504" behindDoc="1" locked="0" layoutInCell="1" allowOverlap="1" wp14:anchorId="42D7581E" wp14:editId="613E82D8">
            <wp:simplePos x="0" y="0"/>
            <wp:positionH relativeFrom="margin">
              <wp:posOffset>447675</wp:posOffset>
            </wp:positionH>
            <wp:positionV relativeFrom="paragraph">
              <wp:posOffset>5080</wp:posOffset>
            </wp:positionV>
            <wp:extent cx="5955030" cy="805815"/>
            <wp:effectExtent l="0" t="0" r="7620" b="0"/>
            <wp:wrapSquare wrapText="bothSides"/>
            <wp:docPr id="1502956844"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956844" name="Picture 1" descr="A blue rectangle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55030" cy="805815"/>
                    </a:xfrm>
                    <a:prstGeom prst="rect">
                      <a:avLst/>
                    </a:prstGeom>
                  </pic:spPr>
                </pic:pic>
              </a:graphicData>
            </a:graphic>
            <wp14:sizeRelH relativeFrom="margin">
              <wp14:pctWidth>0</wp14:pctWidth>
            </wp14:sizeRelH>
            <wp14:sizeRelV relativeFrom="margin">
              <wp14:pctHeight>0</wp14:pctHeight>
            </wp14:sizeRelV>
          </wp:anchor>
        </w:drawing>
      </w:r>
    </w:p>
    <w:p w14:paraId="6D0BC8CF" w14:textId="77777777" w:rsidR="00B65720" w:rsidRDefault="00B65720" w:rsidP="00B65720">
      <w:pPr>
        <w:ind w:left="0"/>
        <w:rPr>
          <w:szCs w:val="24"/>
        </w:rPr>
      </w:pPr>
    </w:p>
    <w:p w14:paraId="0BBA5A6D" w14:textId="66FEA35C" w:rsidR="00B65720" w:rsidRDefault="00B65720" w:rsidP="00B65720">
      <w:pPr>
        <w:ind w:left="0"/>
        <w:rPr>
          <w:szCs w:val="24"/>
        </w:rPr>
      </w:pPr>
      <w:r w:rsidRPr="00B65720">
        <w:rPr>
          <w:noProof/>
          <w:szCs w:val="24"/>
        </w:rPr>
        <w:drawing>
          <wp:anchor distT="0" distB="0" distL="114300" distR="114300" simplePos="0" relativeHeight="251670528" behindDoc="0" locked="0" layoutInCell="1" allowOverlap="1" wp14:anchorId="1D1AD27A" wp14:editId="58CE1ED5">
            <wp:simplePos x="0" y="0"/>
            <wp:positionH relativeFrom="margin">
              <wp:align>center</wp:align>
            </wp:positionH>
            <wp:positionV relativeFrom="paragraph">
              <wp:posOffset>123825</wp:posOffset>
            </wp:positionV>
            <wp:extent cx="5965825" cy="805180"/>
            <wp:effectExtent l="0" t="0" r="0" b="0"/>
            <wp:wrapSquare wrapText="bothSides"/>
            <wp:docPr id="48505654" name="Picture 1" descr="A green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05654" name="Picture 1" descr="A green rectangle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65825" cy="805180"/>
                    </a:xfrm>
                    <a:prstGeom prst="rect">
                      <a:avLst/>
                    </a:prstGeom>
                  </pic:spPr>
                </pic:pic>
              </a:graphicData>
            </a:graphic>
            <wp14:sizeRelH relativeFrom="margin">
              <wp14:pctWidth>0</wp14:pctWidth>
            </wp14:sizeRelH>
            <wp14:sizeRelV relativeFrom="margin">
              <wp14:pctHeight>0</wp14:pctHeight>
            </wp14:sizeRelV>
          </wp:anchor>
        </w:drawing>
      </w:r>
    </w:p>
    <w:p w14:paraId="35EDBFF8" w14:textId="50EFE853" w:rsidR="00B65720" w:rsidRDefault="00B65720" w:rsidP="00B65720">
      <w:pPr>
        <w:ind w:left="0"/>
        <w:rPr>
          <w:szCs w:val="24"/>
        </w:rPr>
      </w:pPr>
    </w:p>
    <w:p w14:paraId="384263FA" w14:textId="33C2124F" w:rsidR="00B65720" w:rsidRDefault="00B65720" w:rsidP="00B65720">
      <w:pPr>
        <w:ind w:left="0"/>
        <w:rPr>
          <w:szCs w:val="24"/>
        </w:rPr>
      </w:pPr>
      <w:r w:rsidRPr="00B65720">
        <w:rPr>
          <w:noProof/>
          <w:szCs w:val="24"/>
        </w:rPr>
        <w:drawing>
          <wp:anchor distT="0" distB="0" distL="114300" distR="114300" simplePos="0" relativeHeight="251671552" behindDoc="0" locked="0" layoutInCell="1" allowOverlap="1" wp14:anchorId="14F6C042" wp14:editId="32A7FD32">
            <wp:simplePos x="0" y="0"/>
            <wp:positionH relativeFrom="margin">
              <wp:align>center</wp:align>
            </wp:positionH>
            <wp:positionV relativeFrom="paragraph">
              <wp:posOffset>281305</wp:posOffset>
            </wp:positionV>
            <wp:extent cx="5928360" cy="805180"/>
            <wp:effectExtent l="0" t="0" r="0" b="0"/>
            <wp:wrapSquare wrapText="bothSides"/>
            <wp:docPr id="499083453" name="Picture 1"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083453" name="Picture 1" descr="A blue rectangle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28360" cy="805180"/>
                    </a:xfrm>
                    <a:prstGeom prst="rect">
                      <a:avLst/>
                    </a:prstGeom>
                  </pic:spPr>
                </pic:pic>
              </a:graphicData>
            </a:graphic>
            <wp14:sizeRelH relativeFrom="margin">
              <wp14:pctWidth>0</wp14:pctWidth>
            </wp14:sizeRelH>
            <wp14:sizeRelV relativeFrom="margin">
              <wp14:pctHeight>0</wp14:pctHeight>
            </wp14:sizeRelV>
          </wp:anchor>
        </w:drawing>
      </w:r>
    </w:p>
    <w:p w14:paraId="03589306" w14:textId="0B96D04F" w:rsidR="00B65720" w:rsidRDefault="00B65720" w:rsidP="00B65720">
      <w:pPr>
        <w:ind w:left="0"/>
        <w:rPr>
          <w:szCs w:val="24"/>
        </w:rPr>
      </w:pPr>
    </w:p>
    <w:p w14:paraId="514E33A0" w14:textId="4A65085D" w:rsidR="005B0F8D" w:rsidRDefault="005B0F8D" w:rsidP="00B65720">
      <w:pPr>
        <w:ind w:left="0"/>
        <w:rPr>
          <w:sz w:val="40"/>
          <w:szCs w:val="40"/>
        </w:rPr>
      </w:pPr>
    </w:p>
    <w:p w14:paraId="3E774426" w14:textId="77777777" w:rsidR="00AC5486" w:rsidRDefault="00AC5486" w:rsidP="005B0F8D">
      <w:pPr>
        <w:ind w:left="0" w:firstLine="720"/>
        <w:rPr>
          <w:sz w:val="40"/>
          <w:szCs w:val="40"/>
        </w:rPr>
      </w:pPr>
    </w:p>
    <w:p w14:paraId="0BEFD236" w14:textId="6DDFD18F" w:rsidR="00D25CF2" w:rsidRPr="00D25CF2" w:rsidRDefault="00D25CF2" w:rsidP="005B0F8D">
      <w:pPr>
        <w:ind w:left="0" w:firstLine="720"/>
        <w:rPr>
          <w:sz w:val="40"/>
          <w:szCs w:val="40"/>
        </w:rPr>
      </w:pPr>
      <w:r w:rsidRPr="00D25CF2">
        <w:rPr>
          <w:sz w:val="40"/>
          <w:szCs w:val="40"/>
        </w:rPr>
        <w:lastRenderedPageBreak/>
        <w:t>Due Date</w:t>
      </w:r>
    </w:p>
    <w:p w14:paraId="48C4277F" w14:textId="56B83974" w:rsidR="00093F16" w:rsidRDefault="00D25CF2" w:rsidP="00801252">
      <w:pPr>
        <w:ind w:left="0"/>
        <w:rPr>
          <w:szCs w:val="24"/>
        </w:rPr>
      </w:pPr>
      <w:r>
        <w:rPr>
          <w:szCs w:val="24"/>
        </w:rPr>
        <w:tab/>
        <w:t>The due date for submission is shown below the eligibility banner.</w:t>
      </w:r>
    </w:p>
    <w:p w14:paraId="25BF2B16" w14:textId="61B00B95" w:rsidR="00093F16" w:rsidRDefault="00093F16" w:rsidP="00093F16">
      <w:pPr>
        <w:rPr>
          <w:szCs w:val="24"/>
        </w:rPr>
      </w:pPr>
      <w:r w:rsidRPr="00093F16">
        <w:rPr>
          <w:noProof/>
          <w:szCs w:val="24"/>
        </w:rPr>
        <w:drawing>
          <wp:anchor distT="0" distB="0" distL="114300" distR="114300" simplePos="0" relativeHeight="251672576" behindDoc="0" locked="0" layoutInCell="1" allowOverlap="1" wp14:anchorId="29EF10C1" wp14:editId="3F641FAA">
            <wp:simplePos x="0" y="0"/>
            <wp:positionH relativeFrom="margin">
              <wp:posOffset>365760</wp:posOffset>
            </wp:positionH>
            <wp:positionV relativeFrom="paragraph">
              <wp:posOffset>641350</wp:posOffset>
            </wp:positionV>
            <wp:extent cx="6017260" cy="1411605"/>
            <wp:effectExtent l="0" t="0" r="2540" b="0"/>
            <wp:wrapSquare wrapText="bothSides"/>
            <wp:docPr id="1645746485" name="Picture 1" descr="A blue and white rectangular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46485" name="Picture 1" descr="A blue and white rectangular objec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017260" cy="1411605"/>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A button is provided to return to the decision form. You may change your decision </w:t>
      </w:r>
      <w:r w:rsidR="00030B1A">
        <w:rPr>
          <w:szCs w:val="24"/>
        </w:rPr>
        <w:t xml:space="preserve">at </w:t>
      </w:r>
      <w:r>
        <w:rPr>
          <w:szCs w:val="24"/>
        </w:rPr>
        <w:t>any time          before the due date is reached.</w:t>
      </w:r>
    </w:p>
    <w:p w14:paraId="10E627A7" w14:textId="0D8C9323" w:rsidR="00093F16" w:rsidRDefault="00093F16" w:rsidP="00093F16">
      <w:pPr>
        <w:rPr>
          <w:szCs w:val="24"/>
        </w:rPr>
      </w:pPr>
    </w:p>
    <w:p w14:paraId="0A12FD81" w14:textId="20FEB406" w:rsidR="00093F16" w:rsidRDefault="00093F16" w:rsidP="00801252">
      <w:pPr>
        <w:ind w:left="0"/>
        <w:rPr>
          <w:szCs w:val="24"/>
        </w:rPr>
      </w:pPr>
      <w:r>
        <w:rPr>
          <w:szCs w:val="24"/>
        </w:rPr>
        <w:tab/>
      </w:r>
    </w:p>
    <w:p w14:paraId="256C8F1A" w14:textId="24B9C1D8" w:rsidR="00093F16" w:rsidRPr="00093F16" w:rsidRDefault="00093F16" w:rsidP="00801252">
      <w:pPr>
        <w:ind w:left="0"/>
        <w:rPr>
          <w:sz w:val="40"/>
          <w:szCs w:val="40"/>
        </w:rPr>
      </w:pPr>
      <w:r>
        <w:rPr>
          <w:szCs w:val="24"/>
        </w:rPr>
        <w:tab/>
      </w:r>
      <w:r w:rsidRPr="00093F16">
        <w:rPr>
          <w:sz w:val="40"/>
          <w:szCs w:val="40"/>
        </w:rPr>
        <w:t>Comments</w:t>
      </w:r>
    </w:p>
    <w:p w14:paraId="0BC3587E" w14:textId="551F45A5" w:rsidR="00093F16" w:rsidRDefault="00093F16" w:rsidP="00801252">
      <w:pPr>
        <w:ind w:left="0"/>
        <w:rPr>
          <w:szCs w:val="24"/>
        </w:rPr>
      </w:pPr>
      <w:r>
        <w:rPr>
          <w:szCs w:val="24"/>
        </w:rPr>
        <w:tab/>
        <w:t xml:space="preserve">Comments from your instructor will </w:t>
      </w:r>
      <w:r w:rsidR="0035325F">
        <w:rPr>
          <w:szCs w:val="24"/>
        </w:rPr>
        <w:t>appear</w:t>
      </w:r>
      <w:r>
        <w:rPr>
          <w:szCs w:val="24"/>
        </w:rPr>
        <w:t xml:space="preserve"> in the comment section below the due date.</w:t>
      </w:r>
    </w:p>
    <w:p w14:paraId="7D2BF54C" w14:textId="64F557B1" w:rsidR="00093F16" w:rsidRDefault="00093F16" w:rsidP="00801252">
      <w:pPr>
        <w:ind w:left="0"/>
        <w:rPr>
          <w:szCs w:val="24"/>
        </w:rPr>
      </w:pPr>
      <w:r w:rsidRPr="00093F16">
        <w:rPr>
          <w:noProof/>
          <w:szCs w:val="24"/>
        </w:rPr>
        <w:drawing>
          <wp:anchor distT="0" distB="0" distL="114300" distR="114300" simplePos="0" relativeHeight="251673600" behindDoc="0" locked="0" layoutInCell="1" allowOverlap="1" wp14:anchorId="56E54535" wp14:editId="3332010F">
            <wp:simplePos x="0" y="0"/>
            <wp:positionH relativeFrom="margin">
              <wp:align>center</wp:align>
            </wp:positionH>
            <wp:positionV relativeFrom="paragraph">
              <wp:posOffset>63500</wp:posOffset>
            </wp:positionV>
            <wp:extent cx="5984240" cy="1798320"/>
            <wp:effectExtent l="0" t="0" r="0" b="0"/>
            <wp:wrapSquare wrapText="bothSides"/>
            <wp:docPr id="2937828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782838" name="Picture 1" descr="A screenshot of a computer&#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984240" cy="1798320"/>
                    </a:xfrm>
                    <a:prstGeom prst="rect">
                      <a:avLst/>
                    </a:prstGeom>
                  </pic:spPr>
                </pic:pic>
              </a:graphicData>
            </a:graphic>
            <wp14:sizeRelH relativeFrom="margin">
              <wp14:pctWidth>0</wp14:pctWidth>
            </wp14:sizeRelH>
            <wp14:sizeRelV relativeFrom="margin">
              <wp14:pctHeight>0</wp14:pctHeight>
            </wp14:sizeRelV>
          </wp:anchor>
        </w:drawing>
      </w:r>
    </w:p>
    <w:p w14:paraId="48E2B44A" w14:textId="26581361" w:rsidR="00D25CF2" w:rsidRDefault="00D25CF2" w:rsidP="00D25CF2">
      <w:pPr>
        <w:ind w:left="0" w:firstLine="720"/>
        <w:rPr>
          <w:szCs w:val="24"/>
        </w:rPr>
      </w:pPr>
    </w:p>
    <w:p w14:paraId="70AAD96E" w14:textId="77777777" w:rsidR="00AE365D" w:rsidRDefault="00AE365D" w:rsidP="00D25CF2">
      <w:pPr>
        <w:ind w:left="0" w:firstLine="720"/>
        <w:rPr>
          <w:szCs w:val="24"/>
        </w:rPr>
      </w:pPr>
    </w:p>
    <w:p w14:paraId="50E4541C" w14:textId="77777777" w:rsidR="00AE365D" w:rsidRDefault="00AE365D" w:rsidP="00D25CF2">
      <w:pPr>
        <w:ind w:left="0" w:firstLine="720"/>
        <w:rPr>
          <w:szCs w:val="24"/>
        </w:rPr>
      </w:pPr>
    </w:p>
    <w:p w14:paraId="5ED0AF08" w14:textId="77777777" w:rsidR="00AE365D" w:rsidRDefault="00AE365D" w:rsidP="00D25CF2">
      <w:pPr>
        <w:ind w:left="0" w:firstLine="720"/>
        <w:rPr>
          <w:sz w:val="40"/>
          <w:szCs w:val="40"/>
        </w:rPr>
      </w:pPr>
    </w:p>
    <w:p w14:paraId="361E6000" w14:textId="77777777" w:rsidR="00B77D1F" w:rsidRPr="00AE365D" w:rsidRDefault="00B77D1F" w:rsidP="00D25CF2">
      <w:pPr>
        <w:ind w:left="0" w:firstLine="720"/>
        <w:rPr>
          <w:sz w:val="40"/>
          <w:szCs w:val="40"/>
        </w:rPr>
      </w:pPr>
    </w:p>
    <w:p w14:paraId="1A79C427" w14:textId="4DA5C788" w:rsidR="00AE365D" w:rsidRDefault="00AE365D" w:rsidP="00D25CF2">
      <w:pPr>
        <w:ind w:left="0" w:firstLine="720"/>
        <w:rPr>
          <w:szCs w:val="24"/>
        </w:rPr>
      </w:pPr>
      <w:r w:rsidRPr="00AE365D">
        <w:rPr>
          <w:sz w:val="40"/>
          <w:szCs w:val="40"/>
        </w:rPr>
        <w:lastRenderedPageBreak/>
        <w:t>Create Administration Accounts</w:t>
      </w:r>
    </w:p>
    <w:p w14:paraId="358B28D2" w14:textId="39BF13F6" w:rsidR="002F797C" w:rsidRDefault="00452F1F" w:rsidP="002F797C">
      <w:pPr>
        <w:rPr>
          <w:szCs w:val="24"/>
        </w:rPr>
      </w:pPr>
      <w:r w:rsidRPr="005E3154">
        <w:rPr>
          <w:noProof/>
          <w:szCs w:val="24"/>
        </w:rPr>
        <w:drawing>
          <wp:anchor distT="0" distB="0" distL="114300" distR="114300" simplePos="0" relativeHeight="251675648" behindDoc="0" locked="0" layoutInCell="1" allowOverlap="1" wp14:anchorId="1D8E0653" wp14:editId="3669E4A8">
            <wp:simplePos x="0" y="0"/>
            <wp:positionH relativeFrom="margin">
              <wp:align>right</wp:align>
            </wp:positionH>
            <wp:positionV relativeFrom="paragraph">
              <wp:posOffset>706755</wp:posOffset>
            </wp:positionV>
            <wp:extent cx="6438900" cy="1508125"/>
            <wp:effectExtent l="0" t="0" r="0" b="0"/>
            <wp:wrapSquare wrapText="bothSides"/>
            <wp:docPr id="1895604023" name="Picture 1" descr="A clock with a circle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04023" name="Picture 1" descr="A clock with a circle and dot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438900" cy="1508125"/>
                    </a:xfrm>
                    <a:prstGeom prst="rect">
                      <a:avLst/>
                    </a:prstGeom>
                  </pic:spPr>
                </pic:pic>
              </a:graphicData>
            </a:graphic>
            <wp14:sizeRelH relativeFrom="margin">
              <wp14:pctWidth>0</wp14:pctWidth>
            </wp14:sizeRelH>
            <wp14:sizeRelV relativeFrom="margin">
              <wp14:pctHeight>0</wp14:pctHeight>
            </wp14:sizeRelV>
          </wp:anchor>
        </w:drawing>
      </w:r>
      <w:r w:rsidR="00AE365D">
        <w:rPr>
          <w:szCs w:val="24"/>
        </w:rPr>
        <w:t>While logged in as an administrator, you can create other administrator accounts or instructor accounts.</w:t>
      </w:r>
    </w:p>
    <w:p w14:paraId="73ACFFA1" w14:textId="5AE20E73" w:rsidR="005E3154" w:rsidRDefault="005E3154" w:rsidP="002F797C">
      <w:pPr>
        <w:rPr>
          <w:szCs w:val="24"/>
        </w:rPr>
      </w:pPr>
    </w:p>
    <w:p w14:paraId="2E2A2FCB" w14:textId="41D3D458" w:rsidR="002F797C" w:rsidRDefault="00452F1F" w:rsidP="00AC5486">
      <w:pPr>
        <w:pStyle w:val="ListParagraph"/>
        <w:numPr>
          <w:ilvl w:val="0"/>
          <w:numId w:val="5"/>
        </w:numPr>
        <w:spacing w:line="420" w:lineRule="auto"/>
        <w:ind w:left="1077"/>
        <w:rPr>
          <w:szCs w:val="24"/>
        </w:rPr>
      </w:pPr>
      <w:r w:rsidRPr="002F797C">
        <w:rPr>
          <w:noProof/>
        </w:rPr>
        <w:drawing>
          <wp:anchor distT="0" distB="0" distL="114300" distR="114300" simplePos="0" relativeHeight="251674624" behindDoc="0" locked="0" layoutInCell="1" allowOverlap="1" wp14:anchorId="3650CA00" wp14:editId="25EF4520">
            <wp:simplePos x="0" y="0"/>
            <wp:positionH relativeFrom="margin">
              <wp:posOffset>3970020</wp:posOffset>
            </wp:positionH>
            <wp:positionV relativeFrom="paragraph">
              <wp:posOffset>11430</wp:posOffset>
            </wp:positionV>
            <wp:extent cx="2736850" cy="3398520"/>
            <wp:effectExtent l="0" t="0" r="6350" b="0"/>
            <wp:wrapSquare wrapText="bothSides"/>
            <wp:docPr id="4010724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72438" name="Picture 1" descr="A screenshot of a comput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736850" cy="3398520"/>
                    </a:xfrm>
                    <a:prstGeom prst="rect">
                      <a:avLst/>
                    </a:prstGeom>
                  </pic:spPr>
                </pic:pic>
              </a:graphicData>
            </a:graphic>
            <wp14:sizeRelH relativeFrom="margin">
              <wp14:pctWidth>0</wp14:pctWidth>
            </wp14:sizeRelH>
            <wp14:sizeRelV relativeFrom="margin">
              <wp14:pctHeight>0</wp14:pctHeight>
            </wp14:sizeRelV>
          </wp:anchor>
        </w:drawing>
      </w:r>
      <w:r w:rsidR="002F797C">
        <w:rPr>
          <w:szCs w:val="24"/>
        </w:rPr>
        <w:t>Enter admin or instructor’s</w:t>
      </w:r>
      <w:r w:rsidR="002F797C" w:rsidRPr="00B80959">
        <w:rPr>
          <w:b/>
          <w:bCs/>
          <w:szCs w:val="24"/>
        </w:rPr>
        <w:t xml:space="preserve"> name</w:t>
      </w:r>
      <w:r w:rsidR="002F797C">
        <w:rPr>
          <w:szCs w:val="24"/>
        </w:rPr>
        <w:t xml:space="preserve"> </w:t>
      </w:r>
    </w:p>
    <w:p w14:paraId="351070A5" w14:textId="266ECB24" w:rsidR="002F797C" w:rsidRDefault="002F797C" w:rsidP="00AC5486">
      <w:pPr>
        <w:pStyle w:val="ListParagraph"/>
        <w:spacing w:line="420" w:lineRule="auto"/>
        <w:ind w:left="1077"/>
        <w:rPr>
          <w:szCs w:val="24"/>
        </w:rPr>
      </w:pPr>
      <w:r>
        <w:rPr>
          <w:szCs w:val="24"/>
        </w:rPr>
        <w:t xml:space="preserve">and </w:t>
      </w:r>
      <w:r w:rsidRPr="00B80959">
        <w:rPr>
          <w:b/>
          <w:bCs/>
          <w:szCs w:val="24"/>
        </w:rPr>
        <w:t>email address</w:t>
      </w:r>
      <w:r>
        <w:rPr>
          <w:szCs w:val="24"/>
        </w:rPr>
        <w:t>.</w:t>
      </w:r>
    </w:p>
    <w:p w14:paraId="1EADD799" w14:textId="30658B43" w:rsidR="002F797C" w:rsidRDefault="002F797C" w:rsidP="00AC5486">
      <w:pPr>
        <w:pStyle w:val="ListParagraph"/>
        <w:numPr>
          <w:ilvl w:val="0"/>
          <w:numId w:val="5"/>
        </w:numPr>
        <w:spacing w:line="420" w:lineRule="auto"/>
        <w:ind w:left="1077"/>
        <w:rPr>
          <w:szCs w:val="24"/>
        </w:rPr>
      </w:pPr>
      <w:r>
        <w:rPr>
          <w:szCs w:val="24"/>
        </w:rPr>
        <w:t xml:space="preserve">Select the </w:t>
      </w:r>
      <w:r w:rsidRPr="00B80959">
        <w:rPr>
          <w:b/>
          <w:bCs/>
          <w:szCs w:val="24"/>
        </w:rPr>
        <w:t>account type</w:t>
      </w:r>
      <w:r>
        <w:rPr>
          <w:szCs w:val="24"/>
        </w:rPr>
        <w:t xml:space="preserve">, either </w:t>
      </w:r>
    </w:p>
    <w:p w14:paraId="70D7EF74" w14:textId="76FD524E" w:rsidR="002F797C" w:rsidRDefault="002F797C" w:rsidP="00AC5486">
      <w:pPr>
        <w:pStyle w:val="ListParagraph"/>
        <w:spacing w:line="420" w:lineRule="auto"/>
        <w:ind w:left="1077"/>
        <w:rPr>
          <w:szCs w:val="24"/>
        </w:rPr>
      </w:pPr>
      <w:r>
        <w:rPr>
          <w:szCs w:val="24"/>
        </w:rPr>
        <w:t>admin (Academic Chair) or instructor.</w:t>
      </w:r>
    </w:p>
    <w:p w14:paraId="52E3E447" w14:textId="1A75F9DC" w:rsidR="002F797C" w:rsidRDefault="002F797C" w:rsidP="00AC5486">
      <w:pPr>
        <w:pStyle w:val="ListParagraph"/>
        <w:numPr>
          <w:ilvl w:val="0"/>
          <w:numId w:val="5"/>
        </w:numPr>
        <w:spacing w:line="420" w:lineRule="auto"/>
        <w:ind w:left="1077"/>
        <w:rPr>
          <w:szCs w:val="24"/>
        </w:rPr>
      </w:pPr>
      <w:r>
        <w:rPr>
          <w:szCs w:val="24"/>
        </w:rPr>
        <w:t xml:space="preserve">Select the </w:t>
      </w:r>
      <w:r w:rsidRPr="00B80959">
        <w:rPr>
          <w:b/>
          <w:bCs/>
          <w:szCs w:val="24"/>
        </w:rPr>
        <w:t>main campus</w:t>
      </w:r>
      <w:r>
        <w:rPr>
          <w:szCs w:val="24"/>
        </w:rPr>
        <w:t>. This is the primary</w:t>
      </w:r>
    </w:p>
    <w:p w14:paraId="1446DE4A" w14:textId="38AB739B" w:rsidR="002F797C" w:rsidRDefault="002F797C" w:rsidP="00AC5486">
      <w:pPr>
        <w:pStyle w:val="ListParagraph"/>
        <w:spacing w:line="420" w:lineRule="auto"/>
        <w:ind w:left="1077"/>
        <w:rPr>
          <w:szCs w:val="24"/>
        </w:rPr>
      </w:pPr>
      <w:r>
        <w:rPr>
          <w:szCs w:val="24"/>
        </w:rPr>
        <w:t>campus the admin or instructor is</w:t>
      </w:r>
    </w:p>
    <w:p w14:paraId="054FA2C8" w14:textId="30374329" w:rsidR="002F797C" w:rsidRDefault="002F797C" w:rsidP="00AC5486">
      <w:pPr>
        <w:pStyle w:val="ListParagraph"/>
        <w:spacing w:line="420" w:lineRule="auto"/>
        <w:ind w:left="1077"/>
        <w:rPr>
          <w:szCs w:val="24"/>
        </w:rPr>
      </w:pPr>
      <w:r>
        <w:rPr>
          <w:szCs w:val="24"/>
        </w:rPr>
        <w:t>associated with.</w:t>
      </w:r>
    </w:p>
    <w:p w14:paraId="6246D5E4" w14:textId="2D5D1C96" w:rsidR="002F797C" w:rsidRPr="00B80959" w:rsidRDefault="002F797C" w:rsidP="00B80959">
      <w:pPr>
        <w:pStyle w:val="ListParagraph"/>
        <w:numPr>
          <w:ilvl w:val="0"/>
          <w:numId w:val="5"/>
        </w:numPr>
        <w:spacing w:line="420" w:lineRule="auto"/>
        <w:ind w:left="1077"/>
        <w:rPr>
          <w:szCs w:val="24"/>
        </w:rPr>
      </w:pPr>
      <w:r>
        <w:rPr>
          <w:szCs w:val="24"/>
        </w:rPr>
        <w:t xml:space="preserve">Select any </w:t>
      </w:r>
      <w:r w:rsidR="00B80959" w:rsidRPr="00B80959">
        <w:rPr>
          <w:b/>
          <w:bCs/>
          <w:szCs w:val="24"/>
        </w:rPr>
        <w:t>additional</w:t>
      </w:r>
      <w:r w:rsidRPr="00B80959">
        <w:rPr>
          <w:b/>
          <w:bCs/>
          <w:szCs w:val="24"/>
        </w:rPr>
        <w:t xml:space="preserve"> campus</w:t>
      </w:r>
      <w:r w:rsidR="00030B1A">
        <w:rPr>
          <w:szCs w:val="24"/>
        </w:rPr>
        <w:t xml:space="preserve"> where</w:t>
      </w:r>
      <w:r>
        <w:rPr>
          <w:szCs w:val="24"/>
        </w:rPr>
        <w:t xml:space="preserve"> the instructor</w:t>
      </w:r>
      <w:r w:rsidR="00B80959">
        <w:rPr>
          <w:szCs w:val="24"/>
        </w:rPr>
        <w:t xml:space="preserve"> </w:t>
      </w:r>
      <w:r w:rsidRPr="00B80959">
        <w:rPr>
          <w:szCs w:val="24"/>
        </w:rPr>
        <w:t>may teach either online or in person.</w:t>
      </w:r>
    </w:p>
    <w:p w14:paraId="6E090840" w14:textId="68CDF264" w:rsidR="002F797C" w:rsidRDefault="002F797C" w:rsidP="00AC5486">
      <w:pPr>
        <w:pStyle w:val="ListParagraph"/>
        <w:numPr>
          <w:ilvl w:val="0"/>
          <w:numId w:val="5"/>
        </w:numPr>
        <w:spacing w:line="420" w:lineRule="auto"/>
        <w:ind w:left="1077"/>
        <w:rPr>
          <w:szCs w:val="24"/>
        </w:rPr>
      </w:pPr>
      <w:r>
        <w:rPr>
          <w:szCs w:val="24"/>
        </w:rPr>
        <w:t>Admin accounts will automatically be</w:t>
      </w:r>
    </w:p>
    <w:p w14:paraId="770A0EF8" w14:textId="5AE94B9D" w:rsidR="002F797C" w:rsidRDefault="002F797C" w:rsidP="00AC5486">
      <w:pPr>
        <w:pStyle w:val="ListParagraph"/>
        <w:spacing w:line="420" w:lineRule="auto"/>
        <w:ind w:left="1077"/>
        <w:rPr>
          <w:szCs w:val="24"/>
        </w:rPr>
      </w:pPr>
      <w:r>
        <w:rPr>
          <w:szCs w:val="24"/>
        </w:rPr>
        <w:t>associated with all campuses.</w:t>
      </w:r>
    </w:p>
    <w:p w14:paraId="03C96223" w14:textId="35EEAA28" w:rsidR="002F797C" w:rsidRDefault="002F797C" w:rsidP="00AC5486">
      <w:pPr>
        <w:pStyle w:val="ListParagraph"/>
        <w:spacing w:line="420" w:lineRule="auto"/>
        <w:ind w:left="1077"/>
        <w:rPr>
          <w:szCs w:val="24"/>
        </w:rPr>
      </w:pPr>
      <w:r>
        <w:rPr>
          <w:szCs w:val="24"/>
        </w:rPr>
        <w:t>Selecting additional campuses is not required.</w:t>
      </w:r>
    </w:p>
    <w:p w14:paraId="4E5CD592" w14:textId="2D8FC003" w:rsidR="002F797C" w:rsidRPr="00B80959" w:rsidRDefault="005E3154" w:rsidP="00AC5486">
      <w:pPr>
        <w:pStyle w:val="ListParagraph"/>
        <w:numPr>
          <w:ilvl w:val="0"/>
          <w:numId w:val="5"/>
        </w:numPr>
        <w:spacing w:line="420" w:lineRule="auto"/>
        <w:ind w:left="1077"/>
        <w:rPr>
          <w:szCs w:val="24"/>
        </w:rPr>
      </w:pPr>
      <w:r w:rsidRPr="00B80959">
        <w:rPr>
          <w:b/>
          <w:bCs/>
          <w:szCs w:val="24"/>
        </w:rPr>
        <w:t>Create Account</w:t>
      </w:r>
    </w:p>
    <w:p w14:paraId="5F5BA761" w14:textId="0E719952" w:rsidR="005E3154" w:rsidRDefault="005E3154" w:rsidP="00AC5486">
      <w:pPr>
        <w:pStyle w:val="ListParagraph"/>
        <w:numPr>
          <w:ilvl w:val="0"/>
          <w:numId w:val="5"/>
        </w:numPr>
        <w:spacing w:line="420" w:lineRule="auto"/>
        <w:ind w:left="1077"/>
        <w:rPr>
          <w:szCs w:val="24"/>
        </w:rPr>
      </w:pPr>
      <w:r>
        <w:rPr>
          <w:szCs w:val="24"/>
        </w:rPr>
        <w:t>You will be redirected to a new page, displaying</w:t>
      </w:r>
    </w:p>
    <w:p w14:paraId="7749FDF4" w14:textId="2B437DFA" w:rsidR="005E3154" w:rsidRDefault="005E3154" w:rsidP="00AC5486">
      <w:pPr>
        <w:pStyle w:val="ListParagraph"/>
        <w:spacing w:line="420" w:lineRule="auto"/>
        <w:ind w:left="1077"/>
        <w:rPr>
          <w:szCs w:val="24"/>
        </w:rPr>
      </w:pPr>
      <w:r>
        <w:rPr>
          <w:szCs w:val="24"/>
        </w:rPr>
        <w:t xml:space="preserve">A </w:t>
      </w:r>
      <w:r w:rsidRPr="00B80959">
        <w:rPr>
          <w:b/>
          <w:bCs/>
          <w:szCs w:val="24"/>
        </w:rPr>
        <w:t>temporary password</w:t>
      </w:r>
      <w:r>
        <w:rPr>
          <w:szCs w:val="24"/>
        </w:rPr>
        <w:t>. Take note of this</w:t>
      </w:r>
    </w:p>
    <w:p w14:paraId="255C220A" w14:textId="3D1F9895" w:rsidR="005E3154" w:rsidRDefault="005E3154" w:rsidP="00AC5486">
      <w:pPr>
        <w:pStyle w:val="ListParagraph"/>
        <w:spacing w:line="420" w:lineRule="auto"/>
        <w:ind w:left="1077"/>
        <w:rPr>
          <w:szCs w:val="24"/>
        </w:rPr>
      </w:pPr>
      <w:r>
        <w:rPr>
          <w:szCs w:val="24"/>
        </w:rPr>
        <w:t>password to give to the new account owner.</w:t>
      </w:r>
    </w:p>
    <w:p w14:paraId="61D59E21" w14:textId="0E87E3D0" w:rsidR="00B77D1F" w:rsidRDefault="005E3154" w:rsidP="00AC5486">
      <w:pPr>
        <w:pStyle w:val="ListParagraph"/>
        <w:numPr>
          <w:ilvl w:val="0"/>
          <w:numId w:val="5"/>
        </w:numPr>
        <w:spacing w:line="420" w:lineRule="auto"/>
        <w:rPr>
          <w:szCs w:val="24"/>
        </w:rPr>
      </w:pPr>
      <w:r>
        <w:rPr>
          <w:szCs w:val="24"/>
        </w:rPr>
        <w:t xml:space="preserve">Use the </w:t>
      </w:r>
      <w:r w:rsidRPr="00B80959">
        <w:rPr>
          <w:b/>
          <w:bCs/>
          <w:szCs w:val="24"/>
        </w:rPr>
        <w:t>home</w:t>
      </w:r>
      <w:r>
        <w:rPr>
          <w:szCs w:val="24"/>
        </w:rPr>
        <w:t xml:space="preserve"> icon to return to the dashboard.</w:t>
      </w:r>
    </w:p>
    <w:p w14:paraId="135286F9" w14:textId="77777777" w:rsidR="00AC5486" w:rsidRPr="00AC5486" w:rsidRDefault="00AC5486" w:rsidP="00AC5486">
      <w:pPr>
        <w:pStyle w:val="ListParagraph"/>
        <w:spacing w:line="420" w:lineRule="auto"/>
        <w:ind w:left="1080"/>
        <w:rPr>
          <w:szCs w:val="24"/>
        </w:rPr>
      </w:pPr>
    </w:p>
    <w:p w14:paraId="234C1BBE" w14:textId="25EE2C68" w:rsidR="00452F1F" w:rsidRPr="00435F9A" w:rsidRDefault="00452F1F" w:rsidP="00435F9A">
      <w:pPr>
        <w:rPr>
          <w:szCs w:val="24"/>
        </w:rPr>
      </w:pPr>
      <w:r w:rsidRPr="00435F9A">
        <w:rPr>
          <w:sz w:val="40"/>
          <w:szCs w:val="40"/>
        </w:rPr>
        <w:lastRenderedPageBreak/>
        <w:t>Set Due Date</w:t>
      </w:r>
    </w:p>
    <w:p w14:paraId="56817FD3" w14:textId="7EA338CA" w:rsidR="00452F1F" w:rsidRDefault="00452F1F" w:rsidP="00435F9A">
      <w:pPr>
        <w:rPr>
          <w:szCs w:val="24"/>
        </w:rPr>
      </w:pPr>
      <w:r>
        <w:rPr>
          <w:szCs w:val="24"/>
        </w:rPr>
        <w:t>The due date will close submissions for student’s practicum status. Once the due date is</w:t>
      </w:r>
      <w:r w:rsidR="00435F9A">
        <w:rPr>
          <w:szCs w:val="24"/>
        </w:rPr>
        <w:t xml:space="preserve"> </w:t>
      </w:r>
      <w:r>
        <w:rPr>
          <w:szCs w:val="24"/>
        </w:rPr>
        <w:t xml:space="preserve">reached students will no longer </w:t>
      </w:r>
      <w:r w:rsidR="00435F9A">
        <w:rPr>
          <w:szCs w:val="24"/>
        </w:rPr>
        <w:t>be allowed to change their decision.</w:t>
      </w:r>
    </w:p>
    <w:p w14:paraId="7A604ECC" w14:textId="7F2556D7" w:rsidR="00452F1F" w:rsidRDefault="00452F1F" w:rsidP="00435F9A">
      <w:pPr>
        <w:rPr>
          <w:szCs w:val="24"/>
        </w:rPr>
      </w:pPr>
      <w:r>
        <w:rPr>
          <w:szCs w:val="24"/>
        </w:rPr>
        <w:t xml:space="preserve">Campus and due dates will display under the form box. Any changes to due dates will override the old dates. For example, if you select a new date for Fredericton campus this will simply override the old date and display the new date. </w:t>
      </w:r>
    </w:p>
    <w:p w14:paraId="18BB19B3" w14:textId="4070645A" w:rsidR="00435F9A" w:rsidRDefault="00435F9A" w:rsidP="00435F9A">
      <w:pPr>
        <w:rPr>
          <w:szCs w:val="24"/>
        </w:rPr>
      </w:pPr>
      <w:r w:rsidRPr="00435F9A">
        <w:rPr>
          <w:noProof/>
          <w:szCs w:val="24"/>
        </w:rPr>
        <w:drawing>
          <wp:anchor distT="0" distB="0" distL="114300" distR="114300" simplePos="0" relativeHeight="251676672" behindDoc="0" locked="0" layoutInCell="1" allowOverlap="1" wp14:anchorId="5BDC6E48" wp14:editId="62D331AF">
            <wp:simplePos x="0" y="0"/>
            <wp:positionH relativeFrom="column">
              <wp:posOffset>2628900</wp:posOffset>
            </wp:positionH>
            <wp:positionV relativeFrom="paragraph">
              <wp:posOffset>8255</wp:posOffset>
            </wp:positionV>
            <wp:extent cx="3812540" cy="1981200"/>
            <wp:effectExtent l="0" t="0" r="0" b="0"/>
            <wp:wrapSquare wrapText="bothSides"/>
            <wp:docPr id="20330851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8519" name="Picture 1" descr="A screenshot of a computer screen&#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3812540" cy="1981200"/>
                    </a:xfrm>
                    <a:prstGeom prst="rect">
                      <a:avLst/>
                    </a:prstGeom>
                  </pic:spPr>
                </pic:pic>
              </a:graphicData>
            </a:graphic>
            <wp14:sizeRelH relativeFrom="margin">
              <wp14:pctWidth>0</wp14:pctWidth>
            </wp14:sizeRelH>
            <wp14:sizeRelV relativeFrom="margin">
              <wp14:pctHeight>0</wp14:pctHeight>
            </wp14:sizeRelV>
          </wp:anchor>
        </w:drawing>
      </w:r>
    </w:p>
    <w:p w14:paraId="0E5040C6" w14:textId="76B6B4C2" w:rsidR="00435F9A" w:rsidRDefault="00435F9A" w:rsidP="00AC5486">
      <w:pPr>
        <w:pStyle w:val="ListParagraph"/>
        <w:numPr>
          <w:ilvl w:val="0"/>
          <w:numId w:val="7"/>
        </w:numPr>
        <w:spacing w:line="420" w:lineRule="auto"/>
        <w:ind w:left="1077" w:hanging="357"/>
        <w:rPr>
          <w:szCs w:val="24"/>
        </w:rPr>
      </w:pPr>
      <w:r>
        <w:rPr>
          <w:szCs w:val="24"/>
        </w:rPr>
        <w:t xml:space="preserve">Select </w:t>
      </w:r>
      <w:r w:rsidRPr="00B80959">
        <w:rPr>
          <w:b/>
          <w:bCs/>
          <w:szCs w:val="24"/>
        </w:rPr>
        <w:t>campus</w:t>
      </w:r>
    </w:p>
    <w:p w14:paraId="5DF3052D" w14:textId="0AA00DB1" w:rsidR="00435F9A" w:rsidRDefault="00435F9A" w:rsidP="00AC5486">
      <w:pPr>
        <w:pStyle w:val="ListParagraph"/>
        <w:numPr>
          <w:ilvl w:val="0"/>
          <w:numId w:val="7"/>
        </w:numPr>
        <w:spacing w:line="420" w:lineRule="auto"/>
        <w:ind w:left="1077" w:hanging="357"/>
        <w:rPr>
          <w:szCs w:val="24"/>
        </w:rPr>
      </w:pPr>
      <w:r>
        <w:rPr>
          <w:szCs w:val="24"/>
        </w:rPr>
        <w:t xml:space="preserve">Select </w:t>
      </w:r>
      <w:r w:rsidRPr="00B80959">
        <w:rPr>
          <w:b/>
          <w:bCs/>
          <w:szCs w:val="24"/>
        </w:rPr>
        <w:t>date</w:t>
      </w:r>
    </w:p>
    <w:p w14:paraId="32CBF8A2" w14:textId="77DAFE44" w:rsidR="00435F9A" w:rsidRDefault="00435F9A" w:rsidP="00AC5486">
      <w:pPr>
        <w:pStyle w:val="ListParagraph"/>
        <w:numPr>
          <w:ilvl w:val="0"/>
          <w:numId w:val="7"/>
        </w:numPr>
        <w:spacing w:line="420" w:lineRule="auto"/>
        <w:ind w:left="1077" w:hanging="357"/>
        <w:rPr>
          <w:szCs w:val="24"/>
        </w:rPr>
      </w:pPr>
      <w:r>
        <w:rPr>
          <w:szCs w:val="24"/>
        </w:rPr>
        <w:t>Select</w:t>
      </w:r>
      <w:r w:rsidRPr="00B80959">
        <w:rPr>
          <w:b/>
          <w:bCs/>
          <w:szCs w:val="24"/>
        </w:rPr>
        <w:t xml:space="preserve"> time</w:t>
      </w:r>
    </w:p>
    <w:p w14:paraId="4BD14D9C" w14:textId="109E044C" w:rsidR="00435F9A" w:rsidRDefault="00435F9A" w:rsidP="00AC5486">
      <w:pPr>
        <w:pStyle w:val="ListParagraph"/>
        <w:numPr>
          <w:ilvl w:val="0"/>
          <w:numId w:val="7"/>
        </w:numPr>
        <w:spacing w:line="420" w:lineRule="auto"/>
        <w:ind w:left="1077" w:hanging="357"/>
        <w:rPr>
          <w:szCs w:val="24"/>
        </w:rPr>
      </w:pPr>
      <w:r w:rsidRPr="00B80959">
        <w:rPr>
          <w:b/>
          <w:bCs/>
          <w:szCs w:val="24"/>
        </w:rPr>
        <w:t>Save</w:t>
      </w:r>
    </w:p>
    <w:p w14:paraId="0B0DB42D" w14:textId="138CC0CF" w:rsidR="000F0C23" w:rsidRDefault="000F0C23" w:rsidP="000F0C23">
      <w:pPr>
        <w:rPr>
          <w:szCs w:val="24"/>
        </w:rPr>
      </w:pPr>
    </w:p>
    <w:p w14:paraId="45A8192D" w14:textId="588B6F1E" w:rsidR="000F0C23" w:rsidRDefault="000F0C23" w:rsidP="00AC5486">
      <w:pPr>
        <w:ind w:left="0"/>
        <w:rPr>
          <w:szCs w:val="24"/>
        </w:rPr>
      </w:pPr>
    </w:p>
    <w:p w14:paraId="632A5420" w14:textId="6AE145F4" w:rsidR="000F0C23" w:rsidRDefault="000F0C23" w:rsidP="000F0C23">
      <w:pPr>
        <w:rPr>
          <w:szCs w:val="24"/>
        </w:rPr>
      </w:pPr>
      <w:r w:rsidRPr="000F0C23">
        <w:rPr>
          <w:sz w:val="40"/>
          <w:szCs w:val="40"/>
        </w:rPr>
        <w:t>Upload Student List</w:t>
      </w:r>
    </w:p>
    <w:p w14:paraId="06E7013A" w14:textId="55A728F2" w:rsidR="000F0C23" w:rsidRDefault="000F0C23" w:rsidP="000F0C23">
      <w:pPr>
        <w:rPr>
          <w:szCs w:val="24"/>
        </w:rPr>
      </w:pPr>
      <w:r>
        <w:rPr>
          <w:szCs w:val="24"/>
        </w:rPr>
        <w:t>As an instructor you’ll need to upload a student list to register student IDs. A student is required to match with an ID that is recorded in the system to register. Upload an excel file where the first three fields are</w:t>
      </w:r>
      <w:r w:rsidR="00030B1A">
        <w:rPr>
          <w:szCs w:val="24"/>
        </w:rPr>
        <w:t xml:space="preserve"> |</w:t>
      </w:r>
      <w:r>
        <w:rPr>
          <w:szCs w:val="24"/>
        </w:rPr>
        <w:t xml:space="preserve"> Last Name, First Name | Username | Org Defined ID | other fields appended to this list will simply be ignored.</w:t>
      </w:r>
    </w:p>
    <w:p w14:paraId="0A38C03D" w14:textId="798CEEF8" w:rsidR="000F0C23" w:rsidRDefault="000F0C23" w:rsidP="00AC5486">
      <w:pPr>
        <w:pStyle w:val="ListParagraph"/>
        <w:numPr>
          <w:ilvl w:val="0"/>
          <w:numId w:val="8"/>
        </w:numPr>
        <w:spacing w:line="420" w:lineRule="auto"/>
        <w:ind w:left="1077" w:hanging="357"/>
        <w:rPr>
          <w:szCs w:val="24"/>
        </w:rPr>
      </w:pPr>
      <w:r w:rsidRPr="000F0C23">
        <w:rPr>
          <w:noProof/>
        </w:rPr>
        <w:drawing>
          <wp:anchor distT="0" distB="0" distL="114300" distR="114300" simplePos="0" relativeHeight="251677696" behindDoc="0" locked="0" layoutInCell="1" allowOverlap="1" wp14:anchorId="55D4C778" wp14:editId="67A0AF67">
            <wp:simplePos x="0" y="0"/>
            <wp:positionH relativeFrom="margin">
              <wp:posOffset>2552700</wp:posOffset>
            </wp:positionH>
            <wp:positionV relativeFrom="paragraph">
              <wp:posOffset>4445</wp:posOffset>
            </wp:positionV>
            <wp:extent cx="3345180" cy="2452370"/>
            <wp:effectExtent l="0" t="0" r="7620" b="5080"/>
            <wp:wrapSquare wrapText="bothSides"/>
            <wp:docPr id="1027562842" name="Picture 1" descr="A screen shot of a student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562842" name="Picture 1" descr="A screen shot of a student lis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3345180" cy="2452370"/>
                    </a:xfrm>
                    <a:prstGeom prst="rect">
                      <a:avLst/>
                    </a:prstGeom>
                  </pic:spPr>
                </pic:pic>
              </a:graphicData>
            </a:graphic>
            <wp14:sizeRelH relativeFrom="margin">
              <wp14:pctWidth>0</wp14:pctWidth>
            </wp14:sizeRelH>
            <wp14:sizeRelV relativeFrom="margin">
              <wp14:pctHeight>0</wp14:pctHeight>
            </wp14:sizeRelV>
          </wp:anchor>
        </w:drawing>
      </w:r>
      <w:r>
        <w:rPr>
          <w:szCs w:val="24"/>
        </w:rPr>
        <w:t>Select</w:t>
      </w:r>
      <w:r w:rsidRPr="00B80959">
        <w:rPr>
          <w:b/>
          <w:bCs/>
          <w:szCs w:val="24"/>
        </w:rPr>
        <w:t xml:space="preserve"> campus</w:t>
      </w:r>
    </w:p>
    <w:p w14:paraId="2F3CCEBB" w14:textId="52AAB274" w:rsidR="000F0C23" w:rsidRDefault="000F0C23" w:rsidP="00AC5486">
      <w:pPr>
        <w:pStyle w:val="ListParagraph"/>
        <w:numPr>
          <w:ilvl w:val="0"/>
          <w:numId w:val="8"/>
        </w:numPr>
        <w:spacing w:line="420" w:lineRule="auto"/>
        <w:ind w:left="1077" w:hanging="357"/>
        <w:rPr>
          <w:szCs w:val="24"/>
        </w:rPr>
      </w:pPr>
      <w:r>
        <w:rPr>
          <w:szCs w:val="24"/>
        </w:rPr>
        <w:t xml:space="preserve">Select </w:t>
      </w:r>
      <w:r w:rsidRPr="00B80959">
        <w:rPr>
          <w:b/>
          <w:bCs/>
          <w:szCs w:val="24"/>
        </w:rPr>
        <w:t>year</w:t>
      </w:r>
    </w:p>
    <w:p w14:paraId="1F059502" w14:textId="0000334D" w:rsidR="000F0C23" w:rsidRDefault="000F0C23" w:rsidP="00AC5486">
      <w:pPr>
        <w:pStyle w:val="ListParagraph"/>
        <w:numPr>
          <w:ilvl w:val="0"/>
          <w:numId w:val="8"/>
        </w:numPr>
        <w:spacing w:line="420" w:lineRule="auto"/>
        <w:ind w:left="1077" w:hanging="357"/>
        <w:rPr>
          <w:szCs w:val="24"/>
        </w:rPr>
      </w:pPr>
      <w:r w:rsidRPr="00B80959">
        <w:rPr>
          <w:b/>
          <w:bCs/>
          <w:szCs w:val="24"/>
        </w:rPr>
        <w:t>Choose file</w:t>
      </w:r>
    </w:p>
    <w:p w14:paraId="29192995" w14:textId="36D49B4D" w:rsidR="000F0C23" w:rsidRDefault="000F0C23" w:rsidP="00AC5486">
      <w:pPr>
        <w:pStyle w:val="ListParagraph"/>
        <w:numPr>
          <w:ilvl w:val="0"/>
          <w:numId w:val="8"/>
        </w:numPr>
        <w:spacing w:line="420" w:lineRule="auto"/>
        <w:ind w:left="1077" w:hanging="357"/>
        <w:rPr>
          <w:szCs w:val="24"/>
        </w:rPr>
      </w:pPr>
      <w:r w:rsidRPr="00B80959">
        <w:rPr>
          <w:b/>
          <w:bCs/>
          <w:szCs w:val="24"/>
        </w:rPr>
        <w:t>Upload</w:t>
      </w:r>
    </w:p>
    <w:p w14:paraId="20D2E034" w14:textId="77777777" w:rsidR="00D13108" w:rsidRDefault="00D13108" w:rsidP="00D13108">
      <w:pPr>
        <w:spacing w:line="320" w:lineRule="auto"/>
        <w:rPr>
          <w:szCs w:val="24"/>
        </w:rPr>
      </w:pPr>
    </w:p>
    <w:p w14:paraId="0114162A" w14:textId="77777777" w:rsidR="00D13108" w:rsidRDefault="00D13108" w:rsidP="00D13108">
      <w:pPr>
        <w:spacing w:line="320" w:lineRule="auto"/>
        <w:rPr>
          <w:szCs w:val="24"/>
        </w:rPr>
      </w:pPr>
    </w:p>
    <w:p w14:paraId="199C155E" w14:textId="77777777" w:rsidR="00D13108" w:rsidRDefault="00D13108" w:rsidP="00AC5486">
      <w:pPr>
        <w:spacing w:line="320" w:lineRule="auto"/>
        <w:ind w:left="0"/>
        <w:rPr>
          <w:szCs w:val="24"/>
        </w:rPr>
      </w:pPr>
    </w:p>
    <w:p w14:paraId="72AEAC2B" w14:textId="7C6593C7" w:rsidR="00D13108" w:rsidRDefault="00EE3BF6" w:rsidP="00D13108">
      <w:pPr>
        <w:spacing w:line="320" w:lineRule="auto"/>
        <w:rPr>
          <w:szCs w:val="24"/>
        </w:rPr>
      </w:pPr>
      <w:r w:rsidRPr="00EE3BF6">
        <w:rPr>
          <w:noProof/>
          <w:szCs w:val="24"/>
        </w:rPr>
        <w:lastRenderedPageBreak/>
        <w:drawing>
          <wp:anchor distT="0" distB="0" distL="114300" distR="114300" simplePos="0" relativeHeight="251678720" behindDoc="0" locked="0" layoutInCell="1" allowOverlap="1" wp14:anchorId="371FFBF0" wp14:editId="27D410E2">
            <wp:simplePos x="0" y="0"/>
            <wp:positionH relativeFrom="margin">
              <wp:align>center</wp:align>
            </wp:positionH>
            <wp:positionV relativeFrom="paragraph">
              <wp:posOffset>609600</wp:posOffset>
            </wp:positionV>
            <wp:extent cx="6530975" cy="419100"/>
            <wp:effectExtent l="0" t="0" r="3175" b="0"/>
            <wp:wrapSquare wrapText="bothSides"/>
            <wp:docPr id="8019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0602" name=""/>
                    <pic:cNvPicPr/>
                  </pic:nvPicPr>
                  <pic:blipFill>
                    <a:blip r:embed="rId22">
                      <a:extLst>
                        <a:ext uri="{28A0092B-C50C-407E-A947-70E740481C1C}">
                          <a14:useLocalDpi xmlns:a14="http://schemas.microsoft.com/office/drawing/2010/main" val="0"/>
                        </a:ext>
                      </a:extLst>
                    </a:blip>
                    <a:stretch>
                      <a:fillRect/>
                    </a:stretch>
                  </pic:blipFill>
                  <pic:spPr>
                    <a:xfrm>
                      <a:off x="0" y="0"/>
                      <a:ext cx="6530975" cy="419100"/>
                    </a:xfrm>
                    <a:prstGeom prst="rect">
                      <a:avLst/>
                    </a:prstGeom>
                  </pic:spPr>
                </pic:pic>
              </a:graphicData>
            </a:graphic>
            <wp14:sizeRelH relativeFrom="margin">
              <wp14:pctWidth>0</wp14:pctWidth>
            </wp14:sizeRelH>
            <wp14:sizeRelV relativeFrom="margin">
              <wp14:pctHeight>0</wp14:pctHeight>
            </wp14:sizeRelV>
          </wp:anchor>
        </w:drawing>
      </w:r>
      <w:r w:rsidR="00D13108">
        <w:rPr>
          <w:sz w:val="40"/>
          <w:szCs w:val="40"/>
        </w:rPr>
        <w:t>View</w:t>
      </w:r>
      <w:r w:rsidR="00D13108" w:rsidRPr="00D13108">
        <w:rPr>
          <w:sz w:val="40"/>
          <w:szCs w:val="40"/>
        </w:rPr>
        <w:t xml:space="preserve"> List</w:t>
      </w:r>
    </w:p>
    <w:p w14:paraId="2CB9BC85" w14:textId="77777777" w:rsidR="00EE3BF6" w:rsidRDefault="00EE3BF6" w:rsidP="00D13108">
      <w:pPr>
        <w:spacing w:line="320" w:lineRule="auto"/>
        <w:rPr>
          <w:szCs w:val="24"/>
        </w:rPr>
      </w:pPr>
    </w:p>
    <w:p w14:paraId="14761D85" w14:textId="08DABC29" w:rsidR="00C01606" w:rsidRDefault="00D13108" w:rsidP="00030B1A">
      <w:pPr>
        <w:spacing w:line="320" w:lineRule="auto"/>
        <w:rPr>
          <w:szCs w:val="24"/>
        </w:rPr>
      </w:pPr>
      <w:r>
        <w:rPr>
          <w:szCs w:val="24"/>
        </w:rPr>
        <w:t xml:space="preserve">The list displays the students’ first and last name, their student ID, campus, year, practicum decision, practicum secured, grad track, eligibility, form submitted, and comment. </w:t>
      </w:r>
    </w:p>
    <w:p w14:paraId="721CDBB7" w14:textId="77777777" w:rsidR="00030B1A" w:rsidRDefault="00030B1A" w:rsidP="00030B1A">
      <w:pPr>
        <w:spacing w:line="320" w:lineRule="auto"/>
        <w:rPr>
          <w:szCs w:val="24"/>
        </w:rPr>
      </w:pPr>
    </w:p>
    <w:p w14:paraId="354E0F75" w14:textId="4C5F3AF5" w:rsidR="00D13108" w:rsidRDefault="00D13108" w:rsidP="00D13108">
      <w:pPr>
        <w:spacing w:line="320" w:lineRule="auto"/>
        <w:rPr>
          <w:szCs w:val="24"/>
        </w:rPr>
      </w:pPr>
      <w:r w:rsidRPr="00EE3BF6">
        <w:rPr>
          <w:b/>
          <w:bCs/>
          <w:szCs w:val="24"/>
        </w:rPr>
        <w:t>Practicum decision:</w:t>
      </w:r>
      <w:r>
        <w:rPr>
          <w:szCs w:val="24"/>
        </w:rPr>
        <w:t xml:space="preserve"> Indicates whether the student has chosen to participate in the practicum. This decision can be overridden by the instructor or academic chair.</w:t>
      </w:r>
    </w:p>
    <w:p w14:paraId="696A2A3F" w14:textId="2226530D" w:rsidR="00D13108" w:rsidRDefault="00D13108" w:rsidP="00D13108">
      <w:pPr>
        <w:spacing w:line="320" w:lineRule="auto"/>
        <w:rPr>
          <w:szCs w:val="24"/>
        </w:rPr>
      </w:pPr>
      <w:r w:rsidRPr="00EE3BF6">
        <w:rPr>
          <w:b/>
          <w:bCs/>
          <w:szCs w:val="24"/>
        </w:rPr>
        <w:t>Practicum secured:</w:t>
      </w:r>
      <w:r>
        <w:rPr>
          <w:szCs w:val="24"/>
        </w:rPr>
        <w:t xml:space="preserve"> When a student has secured a position for their practicum this column can be set to </w:t>
      </w:r>
      <w:r w:rsidR="00EE3BF6">
        <w:rPr>
          <w:szCs w:val="24"/>
        </w:rPr>
        <w:t>“</w:t>
      </w:r>
      <w:r>
        <w:rPr>
          <w:szCs w:val="24"/>
        </w:rPr>
        <w:t>yes</w:t>
      </w:r>
      <w:r w:rsidR="00EE3BF6">
        <w:rPr>
          <w:szCs w:val="24"/>
        </w:rPr>
        <w:t>”</w:t>
      </w:r>
      <w:r>
        <w:rPr>
          <w:szCs w:val="24"/>
        </w:rPr>
        <w:t>.</w:t>
      </w:r>
    </w:p>
    <w:p w14:paraId="4EF5B4B8" w14:textId="2E743399" w:rsidR="00D13108" w:rsidRDefault="00D13108" w:rsidP="00D13108">
      <w:pPr>
        <w:spacing w:line="320" w:lineRule="auto"/>
        <w:rPr>
          <w:szCs w:val="24"/>
        </w:rPr>
      </w:pPr>
      <w:r w:rsidRPr="00EE3BF6">
        <w:rPr>
          <w:b/>
          <w:bCs/>
          <w:szCs w:val="24"/>
        </w:rPr>
        <w:t>Grad track:</w:t>
      </w:r>
      <w:r>
        <w:rPr>
          <w:szCs w:val="24"/>
        </w:rPr>
        <w:t xml:space="preserve"> Indicates whether the student is on track to graduate. Set to </w:t>
      </w:r>
      <w:r w:rsidR="00EE3BF6">
        <w:rPr>
          <w:szCs w:val="24"/>
        </w:rPr>
        <w:t>“</w:t>
      </w:r>
      <w:r>
        <w:rPr>
          <w:szCs w:val="24"/>
        </w:rPr>
        <w:t>yes</w:t>
      </w:r>
      <w:r w:rsidR="00EE3BF6">
        <w:rPr>
          <w:szCs w:val="24"/>
        </w:rPr>
        <w:t>” if the student’s grades meet graduation requirements or, “no” if they do not.</w:t>
      </w:r>
    </w:p>
    <w:p w14:paraId="57DE077A" w14:textId="72110D8D" w:rsidR="00D13108" w:rsidRDefault="00D13108" w:rsidP="00D13108">
      <w:pPr>
        <w:spacing w:line="320" w:lineRule="auto"/>
        <w:rPr>
          <w:szCs w:val="24"/>
        </w:rPr>
      </w:pPr>
      <w:r w:rsidRPr="00EE3BF6">
        <w:rPr>
          <w:b/>
          <w:bCs/>
          <w:szCs w:val="24"/>
        </w:rPr>
        <w:t>Eligibility:</w:t>
      </w:r>
      <w:r>
        <w:rPr>
          <w:szCs w:val="24"/>
        </w:rPr>
        <w:t xml:space="preserve"> practicum secure and grad track </w:t>
      </w:r>
      <w:r w:rsidR="00EE3BF6">
        <w:rPr>
          <w:szCs w:val="24"/>
        </w:rPr>
        <w:t>determine the student’s eligibility. If both practicum secured, and grad track are set to “yes” the eligibility column will display “eligible”. If grad track is set to “no”, eligibility will display “not eligible”.</w:t>
      </w:r>
    </w:p>
    <w:p w14:paraId="764F47A3" w14:textId="524FE769" w:rsidR="00EE3BF6" w:rsidRDefault="00EE3BF6" w:rsidP="00D13108">
      <w:pPr>
        <w:spacing w:line="320" w:lineRule="auto"/>
        <w:rPr>
          <w:szCs w:val="24"/>
        </w:rPr>
      </w:pPr>
      <w:r w:rsidRPr="00EE3BF6">
        <w:rPr>
          <w:b/>
          <w:bCs/>
          <w:szCs w:val="24"/>
        </w:rPr>
        <w:t>Form submitted:</w:t>
      </w:r>
      <w:r>
        <w:rPr>
          <w:szCs w:val="24"/>
        </w:rPr>
        <w:t xml:space="preserve"> Can be set to “yes” when the student status form has been submitted.</w:t>
      </w:r>
    </w:p>
    <w:p w14:paraId="544B081D" w14:textId="06A925DE" w:rsidR="00EE3BF6" w:rsidRDefault="00EE3BF6" w:rsidP="00D13108">
      <w:pPr>
        <w:spacing w:line="320" w:lineRule="auto"/>
        <w:rPr>
          <w:szCs w:val="24"/>
        </w:rPr>
      </w:pPr>
      <w:r w:rsidRPr="00EE3BF6">
        <w:rPr>
          <w:b/>
          <w:bCs/>
          <w:szCs w:val="24"/>
        </w:rPr>
        <w:t>Comment:</w:t>
      </w:r>
      <w:r>
        <w:rPr>
          <w:szCs w:val="24"/>
        </w:rPr>
        <w:t xml:space="preserve"> Write any comments for the student in that row. Comments will be displayed on that student’s account.</w:t>
      </w:r>
    </w:p>
    <w:p w14:paraId="37EBA4DD" w14:textId="77777777" w:rsidR="00EE3BF6" w:rsidRDefault="00EE3BF6" w:rsidP="00D13108">
      <w:pPr>
        <w:spacing w:line="320" w:lineRule="auto"/>
        <w:rPr>
          <w:szCs w:val="24"/>
        </w:rPr>
      </w:pPr>
    </w:p>
    <w:p w14:paraId="09EBB675" w14:textId="2477999F" w:rsidR="00EE3BF6" w:rsidRDefault="00EE3BF6" w:rsidP="00D13108">
      <w:pPr>
        <w:spacing w:line="320" w:lineRule="auto"/>
        <w:rPr>
          <w:szCs w:val="24"/>
        </w:rPr>
      </w:pPr>
      <w:r>
        <w:rPr>
          <w:szCs w:val="24"/>
        </w:rPr>
        <w:t>The list can be viewed by student’s name, campus, year, eligibility, and form submitted. Select the options above the list to sort students by criteria.</w:t>
      </w:r>
    </w:p>
    <w:p w14:paraId="2943812A" w14:textId="6BC11016" w:rsidR="00EE3BF6" w:rsidRDefault="00EE3BF6" w:rsidP="00D13108">
      <w:pPr>
        <w:spacing w:line="320" w:lineRule="auto"/>
        <w:rPr>
          <w:szCs w:val="24"/>
        </w:rPr>
      </w:pPr>
    </w:p>
    <w:p w14:paraId="707E36BB" w14:textId="77777777" w:rsidR="00D13108" w:rsidRDefault="00D13108" w:rsidP="00D13108">
      <w:pPr>
        <w:spacing w:line="320" w:lineRule="auto"/>
        <w:rPr>
          <w:szCs w:val="24"/>
        </w:rPr>
      </w:pPr>
    </w:p>
    <w:p w14:paraId="177E35A2" w14:textId="02A18033" w:rsidR="009F43B6" w:rsidRPr="009A0FFB" w:rsidRDefault="009F43B6" w:rsidP="009A0FFB">
      <w:pPr>
        <w:spacing w:line="320" w:lineRule="auto"/>
        <w:ind w:left="0"/>
        <w:rPr>
          <w:b/>
          <w:bCs/>
          <w:color w:val="auto"/>
          <w:sz w:val="50"/>
          <w:szCs w:val="50"/>
        </w:rPr>
      </w:pPr>
      <w:r w:rsidRPr="009A0FFB">
        <w:rPr>
          <w:b/>
          <w:bCs/>
          <w:color w:val="auto"/>
          <w:sz w:val="50"/>
          <w:szCs w:val="50"/>
        </w:rPr>
        <w:lastRenderedPageBreak/>
        <w:t>Installation</w:t>
      </w:r>
      <w:r w:rsidR="009A0FFB" w:rsidRPr="009A0FFB">
        <w:rPr>
          <w:b/>
          <w:bCs/>
          <w:color w:val="auto"/>
          <w:sz w:val="50"/>
          <w:szCs w:val="50"/>
        </w:rPr>
        <w:t xml:space="preserve"> Guide</w:t>
      </w:r>
    </w:p>
    <w:p w14:paraId="41899EA7" w14:textId="6B4EDE55" w:rsidR="009A0FFB" w:rsidRDefault="009A0FFB" w:rsidP="00D13108">
      <w:pPr>
        <w:spacing w:line="320" w:lineRule="auto"/>
        <w:rPr>
          <w:szCs w:val="24"/>
        </w:rPr>
      </w:pPr>
      <w:r>
        <w:rPr>
          <w:sz w:val="40"/>
          <w:szCs w:val="40"/>
        </w:rPr>
        <w:t>Introduction</w:t>
      </w:r>
    </w:p>
    <w:p w14:paraId="7D35389C" w14:textId="6114D27D" w:rsidR="009F43B6" w:rsidRDefault="001E608D" w:rsidP="00D13108">
      <w:pPr>
        <w:spacing w:line="320" w:lineRule="auto"/>
        <w:rPr>
          <w:szCs w:val="24"/>
        </w:rPr>
      </w:pPr>
      <w:r>
        <w:rPr>
          <w:szCs w:val="24"/>
        </w:rPr>
        <w:t xml:space="preserve">The NBCC Practicum Tool is a web-based application built primarily in PHP. HTML, CSS, and JavaScript are used for the front-end design with PHP and SQL as </w:t>
      </w:r>
      <w:proofErr w:type="gramStart"/>
      <w:r w:rsidR="00AC5486">
        <w:rPr>
          <w:szCs w:val="24"/>
        </w:rPr>
        <w:t>its</w:t>
      </w:r>
      <w:proofErr w:type="gramEnd"/>
      <w:r>
        <w:rPr>
          <w:szCs w:val="24"/>
        </w:rPr>
        <w:t xml:space="preserve"> backend. XAMPP is used to deploy the application. The Composer package must</w:t>
      </w:r>
      <w:r w:rsidR="00AD3CEA">
        <w:rPr>
          <w:szCs w:val="24"/>
        </w:rPr>
        <w:t xml:space="preserve"> also</w:t>
      </w:r>
      <w:r>
        <w:rPr>
          <w:szCs w:val="24"/>
        </w:rPr>
        <w:t xml:space="preserve"> be installed to enable the excel file upload feature.</w:t>
      </w:r>
    </w:p>
    <w:p w14:paraId="59C0C922" w14:textId="11A439B4" w:rsidR="009A0FFB" w:rsidRDefault="001E608D" w:rsidP="00AC5486">
      <w:pPr>
        <w:spacing w:line="320" w:lineRule="auto"/>
        <w:rPr>
          <w:szCs w:val="24"/>
        </w:rPr>
      </w:pPr>
      <w:r>
        <w:rPr>
          <w:szCs w:val="24"/>
        </w:rPr>
        <w:t xml:space="preserve">The web files are contained in a folder called </w:t>
      </w:r>
      <w:r w:rsidRPr="008F5424">
        <w:rPr>
          <w:b/>
          <w:bCs/>
          <w:szCs w:val="24"/>
        </w:rPr>
        <w:t>Practicum-Tool</w:t>
      </w:r>
      <w:r>
        <w:rPr>
          <w:szCs w:val="24"/>
        </w:rPr>
        <w:t xml:space="preserve"> along with a database script called </w:t>
      </w:r>
      <w:r w:rsidRPr="008F5424">
        <w:rPr>
          <w:b/>
          <w:bCs/>
          <w:szCs w:val="24"/>
        </w:rPr>
        <w:t>practicum_db.sql</w:t>
      </w:r>
      <w:r w:rsidR="008F5424">
        <w:rPr>
          <w:szCs w:val="24"/>
        </w:rPr>
        <w:t>.</w:t>
      </w:r>
    </w:p>
    <w:p w14:paraId="7A5EFC3E" w14:textId="77777777" w:rsidR="00AC5486" w:rsidRDefault="00AC5486" w:rsidP="00AC5486">
      <w:pPr>
        <w:spacing w:line="320" w:lineRule="auto"/>
        <w:rPr>
          <w:szCs w:val="24"/>
        </w:rPr>
      </w:pPr>
    </w:p>
    <w:p w14:paraId="3EBE738A" w14:textId="14E83A8E" w:rsidR="00AD3CEA" w:rsidRPr="00FF54AC" w:rsidRDefault="00AD3CEA" w:rsidP="00D13108">
      <w:pPr>
        <w:spacing w:line="320" w:lineRule="auto"/>
        <w:rPr>
          <w:sz w:val="40"/>
          <w:szCs w:val="40"/>
        </w:rPr>
      </w:pPr>
      <w:r w:rsidRPr="00FF54AC">
        <w:rPr>
          <w:sz w:val="40"/>
          <w:szCs w:val="40"/>
        </w:rPr>
        <w:t>Database</w:t>
      </w:r>
    </w:p>
    <w:p w14:paraId="65AC96FF" w14:textId="03314B50" w:rsidR="00AD3CEA" w:rsidRDefault="00AD3CEA" w:rsidP="00AC5486">
      <w:pPr>
        <w:pStyle w:val="ListParagraph"/>
        <w:numPr>
          <w:ilvl w:val="0"/>
          <w:numId w:val="9"/>
        </w:numPr>
        <w:spacing w:line="420" w:lineRule="auto"/>
        <w:ind w:left="1077" w:hanging="357"/>
        <w:rPr>
          <w:szCs w:val="24"/>
        </w:rPr>
      </w:pPr>
      <w:r>
        <w:rPr>
          <w:szCs w:val="24"/>
        </w:rPr>
        <w:t>Turn on</w:t>
      </w:r>
      <w:r w:rsidRPr="00FF54AC">
        <w:rPr>
          <w:b/>
          <w:bCs/>
          <w:szCs w:val="24"/>
        </w:rPr>
        <w:t xml:space="preserve"> XAMPP</w:t>
      </w:r>
    </w:p>
    <w:p w14:paraId="75F66DB4" w14:textId="7E52B004" w:rsidR="00AD3CEA" w:rsidRDefault="00AD3CEA" w:rsidP="00AC5486">
      <w:pPr>
        <w:pStyle w:val="ListParagraph"/>
        <w:numPr>
          <w:ilvl w:val="0"/>
          <w:numId w:val="9"/>
        </w:numPr>
        <w:spacing w:line="420" w:lineRule="auto"/>
        <w:ind w:left="1077" w:hanging="357"/>
        <w:rPr>
          <w:szCs w:val="24"/>
        </w:rPr>
      </w:pPr>
      <w:r>
        <w:rPr>
          <w:szCs w:val="24"/>
        </w:rPr>
        <w:t xml:space="preserve">Start </w:t>
      </w:r>
      <w:r w:rsidRPr="00FF54AC">
        <w:rPr>
          <w:b/>
          <w:bCs/>
          <w:szCs w:val="24"/>
        </w:rPr>
        <w:t>Apache</w:t>
      </w:r>
      <w:r>
        <w:rPr>
          <w:szCs w:val="24"/>
        </w:rPr>
        <w:t xml:space="preserve"> and </w:t>
      </w:r>
      <w:r w:rsidRPr="00FF54AC">
        <w:rPr>
          <w:b/>
          <w:bCs/>
          <w:szCs w:val="24"/>
        </w:rPr>
        <w:t>MySQL</w:t>
      </w:r>
    </w:p>
    <w:p w14:paraId="003851E2" w14:textId="60D6D399" w:rsidR="00AD3CEA" w:rsidRDefault="00AD3CEA" w:rsidP="00AC5486">
      <w:pPr>
        <w:pStyle w:val="ListParagraph"/>
        <w:numPr>
          <w:ilvl w:val="0"/>
          <w:numId w:val="9"/>
        </w:numPr>
        <w:spacing w:line="420" w:lineRule="auto"/>
        <w:ind w:left="1077" w:hanging="357"/>
        <w:rPr>
          <w:szCs w:val="24"/>
        </w:rPr>
      </w:pPr>
      <w:r>
        <w:rPr>
          <w:szCs w:val="24"/>
        </w:rPr>
        <w:t xml:space="preserve">Go to </w:t>
      </w:r>
      <w:hyperlink r:id="rId23" w:history="1">
        <w:r w:rsidRPr="00DE098F">
          <w:rPr>
            <w:rStyle w:val="Hyperlink"/>
            <w:szCs w:val="24"/>
          </w:rPr>
          <w:t>http://localhost/phpmyadmin</w:t>
        </w:r>
      </w:hyperlink>
    </w:p>
    <w:p w14:paraId="2FC00DD2" w14:textId="083980F2" w:rsidR="00AD3CEA" w:rsidRDefault="00AD3CEA" w:rsidP="00AC5486">
      <w:pPr>
        <w:pStyle w:val="ListParagraph"/>
        <w:numPr>
          <w:ilvl w:val="0"/>
          <w:numId w:val="9"/>
        </w:numPr>
        <w:spacing w:line="420" w:lineRule="auto"/>
        <w:ind w:left="1077" w:hanging="357"/>
        <w:rPr>
          <w:szCs w:val="24"/>
        </w:rPr>
      </w:pPr>
      <w:r>
        <w:rPr>
          <w:szCs w:val="24"/>
        </w:rPr>
        <w:t xml:space="preserve">Select </w:t>
      </w:r>
      <w:r w:rsidRPr="00FF54AC">
        <w:rPr>
          <w:b/>
          <w:bCs/>
          <w:szCs w:val="24"/>
        </w:rPr>
        <w:t xml:space="preserve">Import </w:t>
      </w:r>
      <w:r>
        <w:rPr>
          <w:szCs w:val="24"/>
        </w:rPr>
        <w:t>from the top menu</w:t>
      </w:r>
    </w:p>
    <w:p w14:paraId="164AFB8C" w14:textId="2AECD537" w:rsidR="00AD3CEA" w:rsidRDefault="00AD3CEA" w:rsidP="00AC5486">
      <w:pPr>
        <w:pStyle w:val="ListParagraph"/>
        <w:numPr>
          <w:ilvl w:val="0"/>
          <w:numId w:val="9"/>
        </w:numPr>
        <w:spacing w:line="420" w:lineRule="auto"/>
        <w:ind w:left="1077" w:hanging="357"/>
        <w:rPr>
          <w:szCs w:val="24"/>
        </w:rPr>
      </w:pPr>
      <w:r>
        <w:rPr>
          <w:szCs w:val="24"/>
        </w:rPr>
        <w:t xml:space="preserve">Select </w:t>
      </w:r>
      <w:r w:rsidRPr="00FF54AC">
        <w:rPr>
          <w:b/>
          <w:bCs/>
          <w:szCs w:val="24"/>
        </w:rPr>
        <w:t>Choose File</w:t>
      </w:r>
      <w:r>
        <w:rPr>
          <w:szCs w:val="24"/>
        </w:rPr>
        <w:t xml:space="preserve"> and select the </w:t>
      </w:r>
      <w:r w:rsidRPr="00FF54AC">
        <w:rPr>
          <w:b/>
          <w:bCs/>
          <w:szCs w:val="24"/>
        </w:rPr>
        <w:t>practicum_db.sql</w:t>
      </w:r>
      <w:r>
        <w:rPr>
          <w:szCs w:val="24"/>
        </w:rPr>
        <w:t xml:space="preserve"> script</w:t>
      </w:r>
    </w:p>
    <w:p w14:paraId="62E26F72" w14:textId="1C5F4995" w:rsidR="009A0FFB" w:rsidRPr="009A0FFB" w:rsidRDefault="00AD3CEA" w:rsidP="00AC5486">
      <w:pPr>
        <w:pStyle w:val="ListParagraph"/>
        <w:numPr>
          <w:ilvl w:val="0"/>
          <w:numId w:val="9"/>
        </w:numPr>
        <w:spacing w:line="420" w:lineRule="auto"/>
        <w:ind w:left="1077" w:hanging="357"/>
        <w:rPr>
          <w:szCs w:val="24"/>
        </w:rPr>
      </w:pPr>
      <w:r>
        <w:rPr>
          <w:szCs w:val="24"/>
        </w:rPr>
        <w:t>Select</w:t>
      </w:r>
      <w:r w:rsidRPr="00FF54AC">
        <w:rPr>
          <w:b/>
          <w:bCs/>
          <w:szCs w:val="24"/>
        </w:rPr>
        <w:t xml:space="preserve"> </w:t>
      </w:r>
      <w:r w:rsidR="00FF54AC" w:rsidRPr="00FF54AC">
        <w:rPr>
          <w:b/>
          <w:bCs/>
          <w:szCs w:val="24"/>
        </w:rPr>
        <w:t>I</w:t>
      </w:r>
      <w:r w:rsidRPr="00FF54AC">
        <w:rPr>
          <w:b/>
          <w:bCs/>
          <w:szCs w:val="24"/>
        </w:rPr>
        <w:t>mport</w:t>
      </w:r>
    </w:p>
    <w:p w14:paraId="401B8DCD" w14:textId="77777777" w:rsidR="009A0FFB" w:rsidRDefault="009A0FFB" w:rsidP="009A0FFB">
      <w:pPr>
        <w:pStyle w:val="ListParagraph"/>
        <w:spacing w:line="320" w:lineRule="auto"/>
        <w:ind w:left="1080"/>
        <w:rPr>
          <w:szCs w:val="24"/>
        </w:rPr>
      </w:pPr>
    </w:p>
    <w:p w14:paraId="2C419EC5" w14:textId="77777777" w:rsidR="00AC5486" w:rsidRDefault="00AC5486" w:rsidP="009A0FFB">
      <w:pPr>
        <w:pStyle w:val="ListParagraph"/>
        <w:spacing w:line="320" w:lineRule="auto"/>
        <w:ind w:left="1080"/>
        <w:rPr>
          <w:szCs w:val="24"/>
        </w:rPr>
      </w:pPr>
    </w:p>
    <w:p w14:paraId="5738F347" w14:textId="77777777" w:rsidR="00AC5486" w:rsidRDefault="00AC5486" w:rsidP="009A0FFB">
      <w:pPr>
        <w:pStyle w:val="ListParagraph"/>
        <w:spacing w:line="320" w:lineRule="auto"/>
        <w:ind w:left="1080"/>
        <w:rPr>
          <w:szCs w:val="24"/>
        </w:rPr>
      </w:pPr>
    </w:p>
    <w:p w14:paraId="47589E7C" w14:textId="77777777" w:rsidR="00AC5486" w:rsidRDefault="00AC5486" w:rsidP="009A0FFB">
      <w:pPr>
        <w:pStyle w:val="ListParagraph"/>
        <w:spacing w:line="320" w:lineRule="auto"/>
        <w:ind w:left="1080"/>
        <w:rPr>
          <w:szCs w:val="24"/>
        </w:rPr>
      </w:pPr>
    </w:p>
    <w:p w14:paraId="71B22AF2" w14:textId="77777777" w:rsidR="00AC5486" w:rsidRDefault="00AC5486" w:rsidP="009A0FFB">
      <w:pPr>
        <w:pStyle w:val="ListParagraph"/>
        <w:spacing w:line="320" w:lineRule="auto"/>
        <w:ind w:left="1080"/>
        <w:rPr>
          <w:szCs w:val="24"/>
        </w:rPr>
      </w:pPr>
    </w:p>
    <w:p w14:paraId="6FAF01BF" w14:textId="77777777" w:rsidR="00AC5486" w:rsidRDefault="00AC5486" w:rsidP="009A0FFB">
      <w:pPr>
        <w:pStyle w:val="ListParagraph"/>
        <w:spacing w:line="320" w:lineRule="auto"/>
        <w:ind w:left="1080"/>
        <w:rPr>
          <w:szCs w:val="24"/>
        </w:rPr>
      </w:pPr>
    </w:p>
    <w:p w14:paraId="488E2F5C" w14:textId="77777777" w:rsidR="00AC5486" w:rsidRDefault="00AC5486" w:rsidP="009A0FFB">
      <w:pPr>
        <w:pStyle w:val="ListParagraph"/>
        <w:spacing w:line="320" w:lineRule="auto"/>
        <w:ind w:left="1080"/>
        <w:rPr>
          <w:szCs w:val="24"/>
        </w:rPr>
      </w:pPr>
    </w:p>
    <w:p w14:paraId="6A7F8C2C" w14:textId="77777777" w:rsidR="00AC5486" w:rsidRDefault="00AC5486" w:rsidP="009A0FFB">
      <w:pPr>
        <w:pStyle w:val="ListParagraph"/>
        <w:spacing w:line="320" w:lineRule="auto"/>
        <w:ind w:left="1080"/>
        <w:rPr>
          <w:szCs w:val="24"/>
        </w:rPr>
      </w:pPr>
    </w:p>
    <w:p w14:paraId="135AA89C" w14:textId="77777777" w:rsidR="00AC5486" w:rsidRDefault="00AC5486" w:rsidP="009A0FFB">
      <w:pPr>
        <w:pStyle w:val="ListParagraph"/>
        <w:spacing w:line="320" w:lineRule="auto"/>
        <w:ind w:left="1080"/>
        <w:rPr>
          <w:szCs w:val="24"/>
        </w:rPr>
      </w:pPr>
    </w:p>
    <w:p w14:paraId="4944DC05" w14:textId="77777777" w:rsidR="00AC5486" w:rsidRPr="009A0FFB" w:rsidRDefault="00AC5486" w:rsidP="009A0FFB">
      <w:pPr>
        <w:pStyle w:val="ListParagraph"/>
        <w:spacing w:line="320" w:lineRule="auto"/>
        <w:ind w:left="1080"/>
        <w:rPr>
          <w:szCs w:val="24"/>
        </w:rPr>
      </w:pPr>
    </w:p>
    <w:p w14:paraId="68431E7B" w14:textId="0758F10D" w:rsidR="00FF54AC" w:rsidRPr="009A0FFB" w:rsidRDefault="00FF54AC" w:rsidP="00FF54AC">
      <w:pPr>
        <w:spacing w:line="320" w:lineRule="auto"/>
        <w:rPr>
          <w:sz w:val="40"/>
          <w:szCs w:val="40"/>
        </w:rPr>
      </w:pPr>
      <w:r w:rsidRPr="009A0FFB">
        <w:rPr>
          <w:sz w:val="40"/>
          <w:szCs w:val="40"/>
        </w:rPr>
        <w:lastRenderedPageBreak/>
        <w:t>Move Files</w:t>
      </w:r>
    </w:p>
    <w:p w14:paraId="7A5D70BF" w14:textId="0542A640" w:rsidR="00FF54AC" w:rsidRDefault="00FF54AC" w:rsidP="00FF54AC">
      <w:pPr>
        <w:spacing w:line="320" w:lineRule="auto"/>
        <w:rPr>
          <w:szCs w:val="24"/>
        </w:rPr>
      </w:pPr>
      <w:r>
        <w:rPr>
          <w:szCs w:val="24"/>
        </w:rPr>
        <w:t xml:space="preserve">Transfer the </w:t>
      </w:r>
      <w:r w:rsidRPr="00FF54AC">
        <w:rPr>
          <w:b/>
          <w:bCs/>
          <w:szCs w:val="24"/>
        </w:rPr>
        <w:t>Practicum-Tool</w:t>
      </w:r>
      <w:r>
        <w:rPr>
          <w:szCs w:val="24"/>
        </w:rPr>
        <w:t xml:space="preserve"> folder into the</w:t>
      </w:r>
      <w:r w:rsidRPr="00FF54AC">
        <w:rPr>
          <w:b/>
          <w:bCs/>
          <w:szCs w:val="24"/>
        </w:rPr>
        <w:t xml:space="preserve"> htdocs</w:t>
      </w:r>
      <w:r>
        <w:rPr>
          <w:szCs w:val="24"/>
        </w:rPr>
        <w:t xml:space="preserve"> folder.            </w:t>
      </w:r>
      <w:r w:rsidR="009A0FFB">
        <w:rPr>
          <w:szCs w:val="24"/>
        </w:rPr>
        <w:t xml:space="preserve">                                          </w:t>
      </w:r>
      <w:r>
        <w:rPr>
          <w:szCs w:val="24"/>
        </w:rPr>
        <w:t xml:space="preserve"> </w:t>
      </w:r>
      <w:r w:rsidR="009A0FFB" w:rsidRPr="009A0FFB">
        <w:rPr>
          <w:b/>
          <w:bCs/>
          <w:szCs w:val="24"/>
        </w:rPr>
        <w:t>Path:</w:t>
      </w:r>
      <w:r w:rsidR="009A0FFB">
        <w:rPr>
          <w:szCs w:val="24"/>
        </w:rPr>
        <w:t xml:space="preserve"> </w:t>
      </w:r>
      <w:r>
        <w:rPr>
          <w:szCs w:val="24"/>
        </w:rPr>
        <w:t>C:/xampp/htdocs/Practicum-Tool</w:t>
      </w:r>
    </w:p>
    <w:p w14:paraId="3B6DBBDE" w14:textId="7EA42374" w:rsidR="00B4163B" w:rsidRDefault="00B4163B" w:rsidP="00AC5486">
      <w:pPr>
        <w:pStyle w:val="ListParagraph"/>
        <w:numPr>
          <w:ilvl w:val="0"/>
          <w:numId w:val="10"/>
        </w:numPr>
        <w:spacing w:line="420" w:lineRule="auto"/>
        <w:ind w:left="1077" w:hanging="357"/>
        <w:rPr>
          <w:szCs w:val="24"/>
        </w:rPr>
      </w:pPr>
      <w:r>
        <w:rPr>
          <w:szCs w:val="24"/>
        </w:rPr>
        <w:t>Select the drive where xampp is installed, usually the C drive</w:t>
      </w:r>
      <w:r w:rsidR="008F5424">
        <w:rPr>
          <w:szCs w:val="24"/>
        </w:rPr>
        <w:t>.</w:t>
      </w:r>
    </w:p>
    <w:p w14:paraId="65977704" w14:textId="191FFD61" w:rsidR="00B4163B" w:rsidRDefault="00B4163B" w:rsidP="00AC5486">
      <w:pPr>
        <w:pStyle w:val="ListParagraph"/>
        <w:numPr>
          <w:ilvl w:val="0"/>
          <w:numId w:val="10"/>
        </w:numPr>
        <w:spacing w:line="420" w:lineRule="auto"/>
        <w:ind w:left="1077" w:hanging="357"/>
        <w:rPr>
          <w:szCs w:val="24"/>
        </w:rPr>
      </w:pPr>
      <w:r>
        <w:rPr>
          <w:szCs w:val="24"/>
        </w:rPr>
        <w:t>Open</w:t>
      </w:r>
      <w:r w:rsidRPr="009A0FFB">
        <w:rPr>
          <w:b/>
          <w:bCs/>
          <w:szCs w:val="24"/>
        </w:rPr>
        <w:t xml:space="preserve"> xampp</w:t>
      </w:r>
      <w:r>
        <w:rPr>
          <w:szCs w:val="24"/>
        </w:rPr>
        <w:t xml:space="preserve"> folder</w:t>
      </w:r>
    </w:p>
    <w:p w14:paraId="1C7F30C3" w14:textId="12D943F2" w:rsidR="00B4163B" w:rsidRDefault="00B4163B" w:rsidP="00AC5486">
      <w:pPr>
        <w:pStyle w:val="ListParagraph"/>
        <w:numPr>
          <w:ilvl w:val="0"/>
          <w:numId w:val="10"/>
        </w:numPr>
        <w:spacing w:line="420" w:lineRule="auto"/>
        <w:ind w:left="1077" w:hanging="357"/>
        <w:rPr>
          <w:szCs w:val="24"/>
        </w:rPr>
      </w:pPr>
      <w:r>
        <w:rPr>
          <w:szCs w:val="24"/>
        </w:rPr>
        <w:t>Open</w:t>
      </w:r>
      <w:r w:rsidRPr="009A0FFB">
        <w:rPr>
          <w:b/>
          <w:bCs/>
          <w:szCs w:val="24"/>
        </w:rPr>
        <w:t xml:space="preserve"> htdocs</w:t>
      </w:r>
      <w:r>
        <w:rPr>
          <w:szCs w:val="24"/>
        </w:rPr>
        <w:t xml:space="preserve"> folder</w:t>
      </w:r>
    </w:p>
    <w:p w14:paraId="7433FA9D" w14:textId="79F12208" w:rsidR="00B4163B" w:rsidRDefault="009A0FFB" w:rsidP="00AC5486">
      <w:pPr>
        <w:pStyle w:val="ListParagraph"/>
        <w:numPr>
          <w:ilvl w:val="0"/>
          <w:numId w:val="10"/>
        </w:numPr>
        <w:spacing w:line="420" w:lineRule="auto"/>
        <w:ind w:left="1077" w:hanging="357"/>
        <w:rPr>
          <w:szCs w:val="24"/>
        </w:rPr>
      </w:pPr>
      <w:r>
        <w:rPr>
          <w:szCs w:val="24"/>
        </w:rPr>
        <w:t xml:space="preserve">Move the </w:t>
      </w:r>
      <w:r w:rsidRPr="009A0FFB">
        <w:rPr>
          <w:b/>
          <w:bCs/>
          <w:szCs w:val="24"/>
        </w:rPr>
        <w:t xml:space="preserve">Practicum-Tool </w:t>
      </w:r>
      <w:r>
        <w:rPr>
          <w:szCs w:val="24"/>
        </w:rPr>
        <w:t xml:space="preserve">folder into the </w:t>
      </w:r>
      <w:r w:rsidRPr="009A0FFB">
        <w:rPr>
          <w:b/>
          <w:bCs/>
          <w:szCs w:val="24"/>
        </w:rPr>
        <w:t>htdocs</w:t>
      </w:r>
      <w:r>
        <w:rPr>
          <w:szCs w:val="24"/>
        </w:rPr>
        <w:t xml:space="preserve"> folder</w:t>
      </w:r>
      <w:r w:rsidR="008F5424">
        <w:rPr>
          <w:szCs w:val="24"/>
        </w:rPr>
        <w:t>.</w:t>
      </w:r>
    </w:p>
    <w:p w14:paraId="68F600D7" w14:textId="77777777" w:rsidR="009A0FFB" w:rsidRDefault="009A0FFB" w:rsidP="009A0FFB">
      <w:pPr>
        <w:spacing w:line="320" w:lineRule="auto"/>
        <w:rPr>
          <w:szCs w:val="24"/>
        </w:rPr>
      </w:pPr>
    </w:p>
    <w:p w14:paraId="04E1B3E2" w14:textId="7A1D50D7" w:rsidR="009A0FFB" w:rsidRPr="009A0FFB" w:rsidRDefault="009A0FFB" w:rsidP="009A0FFB">
      <w:pPr>
        <w:spacing w:line="320" w:lineRule="auto"/>
        <w:rPr>
          <w:sz w:val="40"/>
          <w:szCs w:val="40"/>
        </w:rPr>
      </w:pPr>
      <w:r w:rsidRPr="009A0FFB">
        <w:rPr>
          <w:sz w:val="40"/>
          <w:szCs w:val="40"/>
        </w:rPr>
        <w:t>Database Configuration</w:t>
      </w:r>
    </w:p>
    <w:p w14:paraId="6351CE3E" w14:textId="22C17093" w:rsidR="009A0FFB" w:rsidRDefault="009A0FFB" w:rsidP="009A0FFB">
      <w:pPr>
        <w:spacing w:line="320" w:lineRule="auto"/>
        <w:rPr>
          <w:szCs w:val="24"/>
        </w:rPr>
      </w:pPr>
      <w:r>
        <w:rPr>
          <w:szCs w:val="24"/>
        </w:rPr>
        <w:t xml:space="preserve">To connect the database to the project we’ll need to edit the </w:t>
      </w:r>
      <w:r w:rsidRPr="009A0FFB">
        <w:rPr>
          <w:b/>
          <w:bCs/>
          <w:szCs w:val="24"/>
        </w:rPr>
        <w:t>config.php</w:t>
      </w:r>
      <w:r>
        <w:rPr>
          <w:szCs w:val="24"/>
        </w:rPr>
        <w:t xml:space="preserve"> file. If phpMyAdmin </w:t>
      </w:r>
      <w:r w:rsidR="0097140D">
        <w:rPr>
          <w:szCs w:val="24"/>
        </w:rPr>
        <w:t>still has its default settings the configuration file may not need to be changed.</w:t>
      </w:r>
    </w:p>
    <w:p w14:paraId="17C2C24B" w14:textId="2A46C87F" w:rsidR="009A0FFB" w:rsidRDefault="009A0FFB" w:rsidP="00B77D1F">
      <w:pPr>
        <w:pStyle w:val="ListParagraph"/>
        <w:numPr>
          <w:ilvl w:val="0"/>
          <w:numId w:val="11"/>
        </w:numPr>
        <w:spacing w:line="420" w:lineRule="auto"/>
        <w:ind w:left="1077" w:hanging="357"/>
        <w:rPr>
          <w:szCs w:val="24"/>
        </w:rPr>
      </w:pPr>
      <w:r>
        <w:rPr>
          <w:szCs w:val="24"/>
        </w:rPr>
        <w:t xml:space="preserve">Open the </w:t>
      </w:r>
      <w:r w:rsidRPr="0097140D">
        <w:rPr>
          <w:b/>
          <w:bCs/>
          <w:szCs w:val="24"/>
        </w:rPr>
        <w:t>Practicum-Tool</w:t>
      </w:r>
      <w:r>
        <w:rPr>
          <w:szCs w:val="24"/>
        </w:rPr>
        <w:t xml:space="preserve"> folder</w:t>
      </w:r>
    </w:p>
    <w:p w14:paraId="5BFAD268" w14:textId="1AE358C0" w:rsidR="009A0FFB" w:rsidRDefault="009A0FFB" w:rsidP="00B77D1F">
      <w:pPr>
        <w:pStyle w:val="ListParagraph"/>
        <w:numPr>
          <w:ilvl w:val="0"/>
          <w:numId w:val="11"/>
        </w:numPr>
        <w:spacing w:line="420" w:lineRule="auto"/>
        <w:ind w:left="1077" w:hanging="357"/>
        <w:rPr>
          <w:szCs w:val="24"/>
        </w:rPr>
      </w:pPr>
      <w:r>
        <w:rPr>
          <w:szCs w:val="24"/>
        </w:rPr>
        <w:t xml:space="preserve">Open the </w:t>
      </w:r>
      <w:r w:rsidRPr="0097140D">
        <w:rPr>
          <w:b/>
          <w:bCs/>
          <w:szCs w:val="24"/>
        </w:rPr>
        <w:t>config.php</w:t>
      </w:r>
      <w:r>
        <w:rPr>
          <w:szCs w:val="24"/>
        </w:rPr>
        <w:t xml:space="preserve"> file in a text editor</w:t>
      </w:r>
    </w:p>
    <w:p w14:paraId="3D583275" w14:textId="1D31DFB9" w:rsidR="009A0FFB" w:rsidRDefault="0097140D" w:rsidP="00B77D1F">
      <w:pPr>
        <w:pStyle w:val="ListParagraph"/>
        <w:numPr>
          <w:ilvl w:val="0"/>
          <w:numId w:val="11"/>
        </w:numPr>
        <w:spacing w:line="420" w:lineRule="auto"/>
        <w:ind w:left="1077" w:hanging="357"/>
        <w:rPr>
          <w:szCs w:val="24"/>
        </w:rPr>
      </w:pPr>
      <w:r>
        <w:rPr>
          <w:szCs w:val="24"/>
        </w:rPr>
        <w:t xml:space="preserve">Adjust </w:t>
      </w:r>
      <w:r w:rsidRPr="0097140D">
        <w:rPr>
          <w:b/>
          <w:bCs/>
          <w:szCs w:val="24"/>
        </w:rPr>
        <w:t>DB_HOST</w:t>
      </w:r>
      <w:r>
        <w:rPr>
          <w:szCs w:val="24"/>
        </w:rPr>
        <w:t xml:space="preserve">, </w:t>
      </w:r>
      <w:r w:rsidRPr="0097140D">
        <w:rPr>
          <w:b/>
          <w:bCs/>
          <w:szCs w:val="24"/>
        </w:rPr>
        <w:t>DB_USER</w:t>
      </w:r>
      <w:r>
        <w:rPr>
          <w:szCs w:val="24"/>
        </w:rPr>
        <w:t xml:space="preserve">, </w:t>
      </w:r>
      <w:r w:rsidRPr="0097140D">
        <w:rPr>
          <w:b/>
          <w:bCs/>
          <w:szCs w:val="24"/>
        </w:rPr>
        <w:t>DB_PASS</w:t>
      </w:r>
      <w:r>
        <w:rPr>
          <w:szCs w:val="24"/>
        </w:rPr>
        <w:t xml:space="preserve"> to reflect the settings associated with your database connection.</w:t>
      </w:r>
    </w:p>
    <w:p w14:paraId="178C9F8B" w14:textId="65F90DEF" w:rsidR="0097140D" w:rsidRDefault="0097140D" w:rsidP="00B77D1F">
      <w:pPr>
        <w:pStyle w:val="ListParagraph"/>
        <w:numPr>
          <w:ilvl w:val="0"/>
          <w:numId w:val="11"/>
        </w:numPr>
        <w:spacing w:line="420" w:lineRule="auto"/>
        <w:ind w:left="1077" w:hanging="357"/>
        <w:rPr>
          <w:szCs w:val="24"/>
        </w:rPr>
      </w:pPr>
      <w:r w:rsidRPr="0097140D">
        <w:rPr>
          <w:b/>
          <w:bCs/>
          <w:szCs w:val="24"/>
        </w:rPr>
        <w:t>DB_NAME</w:t>
      </w:r>
      <w:r>
        <w:rPr>
          <w:szCs w:val="24"/>
        </w:rPr>
        <w:t xml:space="preserve"> should remain the same unless you have changed the </w:t>
      </w:r>
      <w:r w:rsidRPr="0097140D">
        <w:rPr>
          <w:b/>
          <w:bCs/>
          <w:szCs w:val="24"/>
        </w:rPr>
        <w:t>practicum_db</w:t>
      </w:r>
      <w:r>
        <w:rPr>
          <w:szCs w:val="24"/>
        </w:rPr>
        <w:t xml:space="preserve"> name while running the script.</w:t>
      </w:r>
    </w:p>
    <w:p w14:paraId="0F89DECA" w14:textId="77777777" w:rsidR="0097140D" w:rsidRDefault="0097140D" w:rsidP="0097140D">
      <w:pPr>
        <w:pStyle w:val="ListParagraph"/>
        <w:spacing w:line="320" w:lineRule="auto"/>
        <w:ind w:left="1080"/>
        <w:rPr>
          <w:szCs w:val="24"/>
        </w:rPr>
      </w:pPr>
    </w:p>
    <w:p w14:paraId="77A214AC" w14:textId="77777777" w:rsidR="00AC5486" w:rsidRDefault="00AC5486" w:rsidP="0097140D">
      <w:pPr>
        <w:pStyle w:val="ListParagraph"/>
        <w:spacing w:line="320" w:lineRule="auto"/>
        <w:ind w:left="1080"/>
        <w:rPr>
          <w:szCs w:val="24"/>
        </w:rPr>
      </w:pPr>
    </w:p>
    <w:p w14:paraId="3A007235" w14:textId="77777777" w:rsidR="00AC5486" w:rsidRDefault="00AC5486" w:rsidP="0097140D">
      <w:pPr>
        <w:pStyle w:val="ListParagraph"/>
        <w:spacing w:line="320" w:lineRule="auto"/>
        <w:ind w:left="1080"/>
        <w:rPr>
          <w:szCs w:val="24"/>
        </w:rPr>
      </w:pPr>
    </w:p>
    <w:p w14:paraId="71836B13" w14:textId="77777777" w:rsidR="00AC5486" w:rsidRDefault="00AC5486" w:rsidP="0097140D">
      <w:pPr>
        <w:pStyle w:val="ListParagraph"/>
        <w:spacing w:line="320" w:lineRule="auto"/>
        <w:ind w:left="1080"/>
        <w:rPr>
          <w:szCs w:val="24"/>
        </w:rPr>
      </w:pPr>
    </w:p>
    <w:p w14:paraId="413A4364" w14:textId="77777777" w:rsidR="00AC5486" w:rsidRDefault="00AC5486" w:rsidP="0097140D">
      <w:pPr>
        <w:pStyle w:val="ListParagraph"/>
        <w:spacing w:line="320" w:lineRule="auto"/>
        <w:ind w:left="1080"/>
        <w:rPr>
          <w:szCs w:val="24"/>
        </w:rPr>
      </w:pPr>
    </w:p>
    <w:p w14:paraId="4DDEB425" w14:textId="77777777" w:rsidR="00AC5486" w:rsidRDefault="00AC5486" w:rsidP="0097140D">
      <w:pPr>
        <w:pStyle w:val="ListParagraph"/>
        <w:spacing w:line="320" w:lineRule="auto"/>
        <w:ind w:left="1080"/>
        <w:rPr>
          <w:szCs w:val="24"/>
        </w:rPr>
      </w:pPr>
    </w:p>
    <w:p w14:paraId="07CB5217" w14:textId="77777777" w:rsidR="00AC5486" w:rsidRDefault="00AC5486" w:rsidP="0097140D">
      <w:pPr>
        <w:pStyle w:val="ListParagraph"/>
        <w:spacing w:line="320" w:lineRule="auto"/>
        <w:ind w:left="1080"/>
        <w:rPr>
          <w:szCs w:val="24"/>
        </w:rPr>
      </w:pPr>
    </w:p>
    <w:p w14:paraId="3C3A211F" w14:textId="77777777" w:rsidR="00AC5486" w:rsidRDefault="00AC5486" w:rsidP="0097140D">
      <w:pPr>
        <w:pStyle w:val="ListParagraph"/>
        <w:spacing w:line="320" w:lineRule="auto"/>
        <w:ind w:left="1080"/>
        <w:rPr>
          <w:szCs w:val="24"/>
        </w:rPr>
      </w:pPr>
    </w:p>
    <w:p w14:paraId="5D3DF7FE" w14:textId="77777777" w:rsidR="00AC5486" w:rsidRDefault="00AC5486" w:rsidP="0097140D">
      <w:pPr>
        <w:pStyle w:val="ListParagraph"/>
        <w:spacing w:line="320" w:lineRule="auto"/>
        <w:ind w:left="1080"/>
        <w:rPr>
          <w:szCs w:val="24"/>
        </w:rPr>
      </w:pPr>
    </w:p>
    <w:p w14:paraId="4BE4B435" w14:textId="77777777" w:rsidR="00A47AEF" w:rsidRPr="00397854" w:rsidRDefault="00A47AEF" w:rsidP="00397854">
      <w:pPr>
        <w:spacing w:line="320" w:lineRule="auto"/>
        <w:ind w:left="0"/>
        <w:rPr>
          <w:szCs w:val="24"/>
        </w:rPr>
      </w:pPr>
    </w:p>
    <w:p w14:paraId="74189036" w14:textId="5098E5F4" w:rsidR="00A47AEF" w:rsidRPr="00397854" w:rsidRDefault="00442F3E" w:rsidP="00A47AEF">
      <w:pPr>
        <w:spacing w:line="320" w:lineRule="auto"/>
        <w:rPr>
          <w:sz w:val="40"/>
          <w:szCs w:val="40"/>
        </w:rPr>
      </w:pPr>
      <w:r w:rsidRPr="00397854">
        <w:rPr>
          <w:sz w:val="40"/>
          <w:szCs w:val="40"/>
        </w:rPr>
        <w:lastRenderedPageBreak/>
        <w:t>Composer</w:t>
      </w:r>
    </w:p>
    <w:p w14:paraId="55CBF0C7" w14:textId="30641781" w:rsidR="00442F3E" w:rsidRDefault="00442F3E" w:rsidP="00442F3E">
      <w:pPr>
        <w:pStyle w:val="ListParagraph"/>
        <w:numPr>
          <w:ilvl w:val="0"/>
          <w:numId w:val="16"/>
        </w:numPr>
        <w:spacing w:line="320" w:lineRule="auto"/>
        <w:rPr>
          <w:szCs w:val="24"/>
        </w:rPr>
      </w:pPr>
      <w:r>
        <w:rPr>
          <w:szCs w:val="24"/>
        </w:rPr>
        <w:t>Open</w:t>
      </w:r>
      <w:r w:rsidRPr="00397854">
        <w:rPr>
          <w:b/>
          <w:bCs/>
          <w:szCs w:val="24"/>
        </w:rPr>
        <w:t xml:space="preserve"> xampp</w:t>
      </w:r>
    </w:p>
    <w:p w14:paraId="4B7FE929" w14:textId="77777777" w:rsidR="00442F3E" w:rsidRDefault="00442F3E" w:rsidP="00442F3E">
      <w:pPr>
        <w:pStyle w:val="ListParagraph"/>
        <w:numPr>
          <w:ilvl w:val="0"/>
          <w:numId w:val="16"/>
        </w:numPr>
        <w:spacing w:line="320" w:lineRule="auto"/>
        <w:rPr>
          <w:szCs w:val="24"/>
        </w:rPr>
      </w:pPr>
      <w:r>
        <w:rPr>
          <w:szCs w:val="24"/>
        </w:rPr>
        <w:t xml:space="preserve">Select </w:t>
      </w:r>
      <w:r w:rsidRPr="00397854">
        <w:rPr>
          <w:b/>
          <w:bCs/>
          <w:szCs w:val="24"/>
        </w:rPr>
        <w:t>Config</w:t>
      </w:r>
      <w:r>
        <w:rPr>
          <w:szCs w:val="24"/>
        </w:rPr>
        <w:t xml:space="preserve"> button next to</w:t>
      </w:r>
      <w:r w:rsidRPr="00397854">
        <w:rPr>
          <w:b/>
          <w:bCs/>
          <w:szCs w:val="24"/>
        </w:rPr>
        <w:t xml:space="preserve"> Apache</w:t>
      </w:r>
      <w:r>
        <w:rPr>
          <w:szCs w:val="24"/>
        </w:rPr>
        <w:t xml:space="preserve"> and open </w:t>
      </w:r>
      <w:r w:rsidRPr="00397854">
        <w:rPr>
          <w:b/>
          <w:bCs/>
          <w:szCs w:val="24"/>
        </w:rPr>
        <w:t>php.ini</w:t>
      </w:r>
    </w:p>
    <w:p w14:paraId="12114631" w14:textId="4CA5168D" w:rsidR="00442F3E" w:rsidRPr="00442F3E" w:rsidRDefault="00442F3E" w:rsidP="00442F3E">
      <w:pPr>
        <w:spacing w:line="320" w:lineRule="auto"/>
        <w:rPr>
          <w:i/>
          <w:iCs/>
          <w:szCs w:val="24"/>
        </w:rPr>
      </w:pPr>
      <w:r w:rsidRPr="00442F3E">
        <w:rPr>
          <w:i/>
          <w:iCs/>
          <w:szCs w:val="24"/>
        </w:rPr>
        <w:t>* Open php.ini with notepad and use ctr + f to search. To uncomment an extension, remove the semi colon from the front of the line.</w:t>
      </w:r>
    </w:p>
    <w:p w14:paraId="3067CAAF" w14:textId="28EF8239" w:rsidR="00442F3E" w:rsidRPr="00397854" w:rsidRDefault="00442F3E" w:rsidP="00442F3E">
      <w:pPr>
        <w:pStyle w:val="ListParagraph"/>
        <w:numPr>
          <w:ilvl w:val="0"/>
          <w:numId w:val="16"/>
        </w:numPr>
        <w:spacing w:line="320" w:lineRule="auto"/>
        <w:rPr>
          <w:b/>
          <w:bCs/>
          <w:szCs w:val="24"/>
        </w:rPr>
      </w:pPr>
      <w:r w:rsidRPr="00442F3E">
        <w:rPr>
          <w:szCs w:val="24"/>
        </w:rPr>
        <w:t xml:space="preserve">Uncomment </w:t>
      </w:r>
      <w:r w:rsidRPr="00397854">
        <w:rPr>
          <w:b/>
          <w:bCs/>
          <w:szCs w:val="24"/>
        </w:rPr>
        <w:t>extension=zip</w:t>
      </w:r>
      <w:r w:rsidRPr="00442F3E">
        <w:rPr>
          <w:szCs w:val="24"/>
        </w:rPr>
        <w:t xml:space="preserve"> and </w:t>
      </w:r>
      <w:r w:rsidRPr="00397854">
        <w:rPr>
          <w:b/>
          <w:bCs/>
          <w:szCs w:val="24"/>
        </w:rPr>
        <w:t>extension=gd</w:t>
      </w:r>
    </w:p>
    <w:p w14:paraId="31729426" w14:textId="4048FB81" w:rsidR="00397854" w:rsidRDefault="00397854" w:rsidP="00442F3E">
      <w:pPr>
        <w:pStyle w:val="ListParagraph"/>
        <w:numPr>
          <w:ilvl w:val="0"/>
          <w:numId w:val="16"/>
        </w:numPr>
        <w:spacing w:line="320" w:lineRule="auto"/>
        <w:rPr>
          <w:szCs w:val="24"/>
        </w:rPr>
      </w:pPr>
      <w:r>
        <w:rPr>
          <w:szCs w:val="24"/>
        </w:rPr>
        <w:t>Restart</w:t>
      </w:r>
      <w:r w:rsidRPr="00397854">
        <w:rPr>
          <w:b/>
          <w:bCs/>
          <w:szCs w:val="24"/>
        </w:rPr>
        <w:t xml:space="preserve"> xampp</w:t>
      </w:r>
    </w:p>
    <w:p w14:paraId="78CB0066" w14:textId="6FFDAB4F" w:rsidR="00442F3E" w:rsidRDefault="00442F3E" w:rsidP="00442F3E">
      <w:pPr>
        <w:pStyle w:val="ListParagraph"/>
        <w:numPr>
          <w:ilvl w:val="0"/>
          <w:numId w:val="16"/>
        </w:numPr>
        <w:spacing w:line="320" w:lineRule="auto"/>
        <w:rPr>
          <w:szCs w:val="24"/>
        </w:rPr>
      </w:pPr>
      <w:r>
        <w:rPr>
          <w:szCs w:val="24"/>
        </w:rPr>
        <w:t xml:space="preserve">Open the </w:t>
      </w:r>
      <w:r w:rsidRPr="00397854">
        <w:rPr>
          <w:b/>
          <w:bCs/>
          <w:szCs w:val="24"/>
        </w:rPr>
        <w:t>Practicum-Tool</w:t>
      </w:r>
      <w:r>
        <w:rPr>
          <w:szCs w:val="24"/>
        </w:rPr>
        <w:t xml:space="preserve"> project from the </w:t>
      </w:r>
      <w:r w:rsidRPr="00397854">
        <w:rPr>
          <w:b/>
          <w:bCs/>
          <w:szCs w:val="24"/>
        </w:rPr>
        <w:t>htdocs</w:t>
      </w:r>
      <w:r>
        <w:rPr>
          <w:szCs w:val="24"/>
        </w:rPr>
        <w:t xml:space="preserve"> folder and remove the folder called </w:t>
      </w:r>
      <w:r w:rsidRPr="00397854">
        <w:rPr>
          <w:b/>
          <w:bCs/>
          <w:szCs w:val="24"/>
        </w:rPr>
        <w:t>vendor</w:t>
      </w:r>
      <w:r>
        <w:rPr>
          <w:szCs w:val="24"/>
        </w:rPr>
        <w:t>.</w:t>
      </w:r>
    </w:p>
    <w:p w14:paraId="6D551162" w14:textId="6734D4A7" w:rsidR="00442F3E" w:rsidRDefault="00442F3E" w:rsidP="00442F3E">
      <w:pPr>
        <w:pStyle w:val="ListParagraph"/>
        <w:numPr>
          <w:ilvl w:val="0"/>
          <w:numId w:val="16"/>
        </w:numPr>
        <w:spacing w:line="320" w:lineRule="auto"/>
        <w:rPr>
          <w:szCs w:val="24"/>
        </w:rPr>
      </w:pPr>
      <w:r>
        <w:rPr>
          <w:szCs w:val="24"/>
        </w:rPr>
        <w:t xml:space="preserve">Download composer from </w:t>
      </w:r>
      <w:hyperlink r:id="rId24" w:history="1">
        <w:r w:rsidRPr="0087396D">
          <w:rPr>
            <w:rStyle w:val="Hyperlink"/>
            <w:szCs w:val="24"/>
          </w:rPr>
          <w:t>https://getcomposer.org</w:t>
        </w:r>
      </w:hyperlink>
    </w:p>
    <w:p w14:paraId="4F97015E" w14:textId="2EBE70E8" w:rsidR="00442F3E" w:rsidRDefault="00442F3E" w:rsidP="00442F3E">
      <w:pPr>
        <w:pStyle w:val="ListParagraph"/>
        <w:numPr>
          <w:ilvl w:val="0"/>
          <w:numId w:val="16"/>
        </w:numPr>
        <w:spacing w:line="320" w:lineRule="auto"/>
        <w:rPr>
          <w:szCs w:val="24"/>
        </w:rPr>
      </w:pPr>
      <w:r>
        <w:rPr>
          <w:szCs w:val="24"/>
        </w:rPr>
        <w:t>Run the .exe</w:t>
      </w:r>
    </w:p>
    <w:p w14:paraId="3A11D260" w14:textId="3D6B7F72" w:rsidR="00442F3E" w:rsidRPr="00442F3E" w:rsidRDefault="00442F3E" w:rsidP="00442F3E">
      <w:pPr>
        <w:spacing w:line="320" w:lineRule="auto"/>
        <w:rPr>
          <w:i/>
          <w:iCs/>
          <w:szCs w:val="24"/>
        </w:rPr>
      </w:pPr>
      <w:r w:rsidRPr="00442F3E">
        <w:rPr>
          <w:i/>
          <w:iCs/>
          <w:szCs w:val="24"/>
        </w:rPr>
        <w:t>* Use default settings no need to check any boxes just select next.</w:t>
      </w:r>
    </w:p>
    <w:p w14:paraId="648A00A9" w14:textId="3B0AB6C6" w:rsidR="00442F3E" w:rsidRDefault="00442F3E" w:rsidP="00442F3E">
      <w:pPr>
        <w:pStyle w:val="ListParagraph"/>
        <w:numPr>
          <w:ilvl w:val="0"/>
          <w:numId w:val="16"/>
        </w:numPr>
        <w:spacing w:line="320" w:lineRule="auto"/>
        <w:rPr>
          <w:szCs w:val="24"/>
        </w:rPr>
      </w:pPr>
      <w:r>
        <w:rPr>
          <w:szCs w:val="24"/>
        </w:rPr>
        <w:t>Open a command prompt</w:t>
      </w:r>
    </w:p>
    <w:p w14:paraId="5424F0A3" w14:textId="03F2EDA4" w:rsidR="00442F3E" w:rsidRDefault="00397854" w:rsidP="00442F3E">
      <w:pPr>
        <w:pStyle w:val="ListParagraph"/>
        <w:numPr>
          <w:ilvl w:val="0"/>
          <w:numId w:val="16"/>
        </w:numPr>
        <w:spacing w:line="320" w:lineRule="auto"/>
        <w:rPr>
          <w:szCs w:val="24"/>
        </w:rPr>
      </w:pPr>
      <w:r>
        <w:rPr>
          <w:szCs w:val="24"/>
        </w:rPr>
        <w:t>Navigate to the project’s folder</w:t>
      </w:r>
    </w:p>
    <w:p w14:paraId="1475C283" w14:textId="64075345" w:rsidR="00397854" w:rsidRDefault="00397854" w:rsidP="00397854">
      <w:pPr>
        <w:pStyle w:val="ListParagraph"/>
        <w:spacing w:line="320" w:lineRule="auto"/>
        <w:ind w:left="1080"/>
        <w:rPr>
          <w:szCs w:val="24"/>
        </w:rPr>
      </w:pPr>
      <w:r>
        <w:rPr>
          <w:szCs w:val="24"/>
        </w:rPr>
        <w:t xml:space="preserve">Example: </w:t>
      </w:r>
      <w:r w:rsidRPr="00397854">
        <w:rPr>
          <w:b/>
          <w:bCs/>
          <w:szCs w:val="24"/>
        </w:rPr>
        <w:t>cd c:/xampp/htdocs/Practicum-Project</w:t>
      </w:r>
    </w:p>
    <w:p w14:paraId="224C207E" w14:textId="068F9E3A" w:rsidR="00397854" w:rsidRPr="00397854" w:rsidRDefault="00397854" w:rsidP="00397854">
      <w:pPr>
        <w:pStyle w:val="ListParagraph"/>
        <w:numPr>
          <w:ilvl w:val="0"/>
          <w:numId w:val="16"/>
        </w:numPr>
        <w:spacing w:line="320" w:lineRule="auto"/>
        <w:rPr>
          <w:szCs w:val="24"/>
        </w:rPr>
      </w:pPr>
      <w:r>
        <w:rPr>
          <w:szCs w:val="24"/>
        </w:rPr>
        <w:t xml:space="preserve">Run command: </w:t>
      </w:r>
      <w:r w:rsidRPr="00397854">
        <w:rPr>
          <w:b/>
          <w:bCs/>
          <w:szCs w:val="24"/>
        </w:rPr>
        <w:t>composer install</w:t>
      </w:r>
    </w:p>
    <w:p w14:paraId="5B9ADCDC" w14:textId="6FF6614B" w:rsidR="00397854" w:rsidRPr="00397854" w:rsidRDefault="00397854" w:rsidP="00397854">
      <w:pPr>
        <w:pStyle w:val="ListParagraph"/>
        <w:numPr>
          <w:ilvl w:val="0"/>
          <w:numId w:val="16"/>
        </w:numPr>
        <w:spacing w:line="320" w:lineRule="auto"/>
        <w:rPr>
          <w:szCs w:val="24"/>
        </w:rPr>
      </w:pPr>
      <w:r w:rsidRPr="00397854">
        <w:rPr>
          <w:szCs w:val="24"/>
        </w:rPr>
        <w:t>Close command prompt</w:t>
      </w:r>
    </w:p>
    <w:p w14:paraId="488AD79D" w14:textId="77777777" w:rsidR="00A47AEF" w:rsidRDefault="00A47AEF" w:rsidP="00A47AEF">
      <w:pPr>
        <w:spacing w:line="320" w:lineRule="auto"/>
        <w:rPr>
          <w:szCs w:val="24"/>
        </w:rPr>
      </w:pPr>
    </w:p>
    <w:p w14:paraId="3B0D0170" w14:textId="77777777" w:rsidR="00A47AEF" w:rsidRDefault="00A47AEF" w:rsidP="00A47AEF">
      <w:pPr>
        <w:spacing w:line="320" w:lineRule="auto"/>
        <w:rPr>
          <w:szCs w:val="24"/>
        </w:rPr>
      </w:pPr>
    </w:p>
    <w:p w14:paraId="0F935ED9" w14:textId="77777777" w:rsidR="00A47AEF" w:rsidRPr="00A47AEF" w:rsidRDefault="00A47AEF" w:rsidP="00A47AEF">
      <w:pPr>
        <w:spacing w:line="320" w:lineRule="auto"/>
        <w:rPr>
          <w:szCs w:val="24"/>
        </w:rPr>
      </w:pPr>
    </w:p>
    <w:p w14:paraId="2383E156" w14:textId="77777777" w:rsidR="00AD3CEA" w:rsidRDefault="00AD3CEA" w:rsidP="008F5424">
      <w:pPr>
        <w:spacing w:line="320" w:lineRule="auto"/>
        <w:ind w:left="0"/>
        <w:rPr>
          <w:szCs w:val="24"/>
        </w:rPr>
      </w:pPr>
    </w:p>
    <w:p w14:paraId="05BE6F97" w14:textId="77777777" w:rsidR="00D13108" w:rsidRDefault="00D13108" w:rsidP="00D13108">
      <w:pPr>
        <w:spacing w:line="320" w:lineRule="auto"/>
        <w:rPr>
          <w:szCs w:val="24"/>
        </w:rPr>
      </w:pPr>
    </w:p>
    <w:p w14:paraId="65EB538A" w14:textId="77777777" w:rsidR="00D13108" w:rsidRPr="00D13108" w:rsidRDefault="00D13108" w:rsidP="00D13108">
      <w:pPr>
        <w:spacing w:line="320" w:lineRule="auto"/>
        <w:rPr>
          <w:szCs w:val="24"/>
        </w:rPr>
      </w:pPr>
    </w:p>
    <w:p w14:paraId="41B279F1" w14:textId="77777777" w:rsidR="00D13108" w:rsidRPr="00D13108" w:rsidRDefault="00D13108" w:rsidP="00D13108">
      <w:pPr>
        <w:spacing w:line="320" w:lineRule="auto"/>
        <w:rPr>
          <w:szCs w:val="24"/>
        </w:rPr>
      </w:pPr>
    </w:p>
    <w:sectPr w:rsidR="00D13108" w:rsidRPr="00D13108" w:rsidSect="00A66B18">
      <w:footerReference w:type="default" r:id="rId2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38C1AB" w14:textId="77777777" w:rsidR="007C564E" w:rsidRDefault="007C564E" w:rsidP="00A66B18">
      <w:pPr>
        <w:spacing w:before="0" w:after="0"/>
      </w:pPr>
      <w:r>
        <w:separator/>
      </w:r>
    </w:p>
  </w:endnote>
  <w:endnote w:type="continuationSeparator" w:id="0">
    <w:p w14:paraId="3A65A422" w14:textId="77777777" w:rsidR="007C564E" w:rsidRDefault="007C564E"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346038"/>
      <w:docPartObj>
        <w:docPartGallery w:val="Page Numbers (Bottom of Page)"/>
        <w:docPartUnique/>
      </w:docPartObj>
    </w:sdtPr>
    <w:sdtEndPr>
      <w:rPr>
        <w:noProof/>
      </w:rPr>
    </w:sdtEndPr>
    <w:sdtContent>
      <w:p w14:paraId="7909E0F3" w14:textId="41D64620" w:rsidR="00895D1F" w:rsidRDefault="00895D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1EEC" w14:textId="77777777" w:rsidR="00895D1F" w:rsidRDefault="0089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869C1" w14:textId="77777777" w:rsidR="007C564E" w:rsidRDefault="007C564E" w:rsidP="00A66B18">
      <w:pPr>
        <w:spacing w:before="0" w:after="0"/>
      </w:pPr>
      <w:r>
        <w:separator/>
      </w:r>
    </w:p>
  </w:footnote>
  <w:footnote w:type="continuationSeparator" w:id="0">
    <w:p w14:paraId="114357CA" w14:textId="77777777" w:rsidR="007C564E" w:rsidRDefault="007C564E"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C1272"/>
    <w:multiLevelType w:val="hybridMultilevel"/>
    <w:tmpl w:val="961C217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112614AB"/>
    <w:multiLevelType w:val="hybridMultilevel"/>
    <w:tmpl w:val="44F82E52"/>
    <w:lvl w:ilvl="0" w:tplc="4EBE1E7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3236719"/>
    <w:multiLevelType w:val="hybridMultilevel"/>
    <w:tmpl w:val="95D45576"/>
    <w:lvl w:ilvl="0" w:tplc="9956FF9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54F7F11"/>
    <w:multiLevelType w:val="hybridMultilevel"/>
    <w:tmpl w:val="320EB1A2"/>
    <w:lvl w:ilvl="0" w:tplc="6DBE9C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BEC3E70"/>
    <w:multiLevelType w:val="hybridMultilevel"/>
    <w:tmpl w:val="A8EC119A"/>
    <w:lvl w:ilvl="0" w:tplc="649C18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367B5A0D"/>
    <w:multiLevelType w:val="hybridMultilevel"/>
    <w:tmpl w:val="59BAAF12"/>
    <w:lvl w:ilvl="0" w:tplc="1FA8F6E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9245022"/>
    <w:multiLevelType w:val="hybridMultilevel"/>
    <w:tmpl w:val="C496258C"/>
    <w:lvl w:ilvl="0" w:tplc="FCD63DA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E0511E4"/>
    <w:multiLevelType w:val="hybridMultilevel"/>
    <w:tmpl w:val="CC64BE46"/>
    <w:lvl w:ilvl="0" w:tplc="B3EA88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683435D"/>
    <w:multiLevelType w:val="hybridMultilevel"/>
    <w:tmpl w:val="6C08EFBA"/>
    <w:lvl w:ilvl="0" w:tplc="ADFE96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6095390"/>
    <w:multiLevelType w:val="hybridMultilevel"/>
    <w:tmpl w:val="52AE70AC"/>
    <w:lvl w:ilvl="0" w:tplc="5F2CA09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F7A1ACF"/>
    <w:multiLevelType w:val="hybridMultilevel"/>
    <w:tmpl w:val="70C49F6A"/>
    <w:lvl w:ilvl="0" w:tplc="C09E0392">
      <w:start w:val="6"/>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28D0B60"/>
    <w:multiLevelType w:val="hybridMultilevel"/>
    <w:tmpl w:val="6270EB78"/>
    <w:lvl w:ilvl="0" w:tplc="E7066E8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630038BB"/>
    <w:multiLevelType w:val="hybridMultilevel"/>
    <w:tmpl w:val="8CB0DC18"/>
    <w:lvl w:ilvl="0" w:tplc="BC14C1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B224DBC"/>
    <w:multiLevelType w:val="hybridMultilevel"/>
    <w:tmpl w:val="D53CD59E"/>
    <w:lvl w:ilvl="0" w:tplc="588E90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D4D6F7B"/>
    <w:multiLevelType w:val="hybridMultilevel"/>
    <w:tmpl w:val="D24084BC"/>
    <w:lvl w:ilvl="0" w:tplc="51C2080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6F6B3C3B"/>
    <w:multiLevelType w:val="hybridMultilevel"/>
    <w:tmpl w:val="79BEDC38"/>
    <w:lvl w:ilvl="0" w:tplc="DFB6DA20">
      <w:start w:val="6"/>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989627175">
    <w:abstractNumId w:val="5"/>
  </w:num>
  <w:num w:numId="2" w16cid:durableId="2046714717">
    <w:abstractNumId w:val="14"/>
  </w:num>
  <w:num w:numId="3" w16cid:durableId="1404448685">
    <w:abstractNumId w:val="4"/>
  </w:num>
  <w:num w:numId="4" w16cid:durableId="1245798359">
    <w:abstractNumId w:val="6"/>
  </w:num>
  <w:num w:numId="5" w16cid:durableId="1079208301">
    <w:abstractNumId w:val="7"/>
  </w:num>
  <w:num w:numId="6" w16cid:durableId="113255149">
    <w:abstractNumId w:val="1"/>
  </w:num>
  <w:num w:numId="7" w16cid:durableId="1794867090">
    <w:abstractNumId w:val="8"/>
  </w:num>
  <w:num w:numId="8" w16cid:durableId="419301737">
    <w:abstractNumId w:val="9"/>
  </w:num>
  <w:num w:numId="9" w16cid:durableId="180246521">
    <w:abstractNumId w:val="13"/>
  </w:num>
  <w:num w:numId="10" w16cid:durableId="1764064379">
    <w:abstractNumId w:val="2"/>
  </w:num>
  <w:num w:numId="11" w16cid:durableId="1899782968">
    <w:abstractNumId w:val="3"/>
  </w:num>
  <w:num w:numId="12" w16cid:durableId="1323853876">
    <w:abstractNumId w:val="11"/>
  </w:num>
  <w:num w:numId="13" w16cid:durableId="1379813523">
    <w:abstractNumId w:val="15"/>
  </w:num>
  <w:num w:numId="14" w16cid:durableId="1898317819">
    <w:abstractNumId w:val="10"/>
  </w:num>
  <w:num w:numId="15" w16cid:durableId="1340280922">
    <w:abstractNumId w:val="0"/>
  </w:num>
  <w:num w:numId="16" w16cid:durableId="1086243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762"/>
    <w:rsid w:val="000178FF"/>
    <w:rsid w:val="00030B1A"/>
    <w:rsid w:val="00083BAA"/>
    <w:rsid w:val="00093F16"/>
    <w:rsid w:val="000F0C23"/>
    <w:rsid w:val="0010680C"/>
    <w:rsid w:val="00152B0B"/>
    <w:rsid w:val="001766D6"/>
    <w:rsid w:val="00192419"/>
    <w:rsid w:val="001C270D"/>
    <w:rsid w:val="001E2320"/>
    <w:rsid w:val="001E608D"/>
    <w:rsid w:val="00214E28"/>
    <w:rsid w:val="0023593A"/>
    <w:rsid w:val="002F797C"/>
    <w:rsid w:val="00302D53"/>
    <w:rsid w:val="00352B81"/>
    <w:rsid w:val="0035325F"/>
    <w:rsid w:val="00394757"/>
    <w:rsid w:val="00397854"/>
    <w:rsid w:val="003A0150"/>
    <w:rsid w:val="003E24DF"/>
    <w:rsid w:val="0041428F"/>
    <w:rsid w:val="004234C3"/>
    <w:rsid w:val="00435F9A"/>
    <w:rsid w:val="00441CAE"/>
    <w:rsid w:val="00442F3E"/>
    <w:rsid w:val="00452F1F"/>
    <w:rsid w:val="004A2B0D"/>
    <w:rsid w:val="004C1F00"/>
    <w:rsid w:val="004F16A4"/>
    <w:rsid w:val="00511124"/>
    <w:rsid w:val="0058374C"/>
    <w:rsid w:val="005B0F8D"/>
    <w:rsid w:val="005C2210"/>
    <w:rsid w:val="005E3154"/>
    <w:rsid w:val="00615018"/>
    <w:rsid w:val="0062123A"/>
    <w:rsid w:val="00646E75"/>
    <w:rsid w:val="006C28CE"/>
    <w:rsid w:val="006E4D60"/>
    <w:rsid w:val="006F6F10"/>
    <w:rsid w:val="00735372"/>
    <w:rsid w:val="00773762"/>
    <w:rsid w:val="00783E79"/>
    <w:rsid w:val="007B5AE8"/>
    <w:rsid w:val="007C4B92"/>
    <w:rsid w:val="007C564E"/>
    <w:rsid w:val="007F5192"/>
    <w:rsid w:val="00801252"/>
    <w:rsid w:val="00831721"/>
    <w:rsid w:val="00862A06"/>
    <w:rsid w:val="00895D1F"/>
    <w:rsid w:val="008F5424"/>
    <w:rsid w:val="00955E43"/>
    <w:rsid w:val="0097140D"/>
    <w:rsid w:val="00996C13"/>
    <w:rsid w:val="009A0FFB"/>
    <w:rsid w:val="009F43B6"/>
    <w:rsid w:val="00A22C0A"/>
    <w:rsid w:val="00A26FE7"/>
    <w:rsid w:val="00A47AEF"/>
    <w:rsid w:val="00A545BF"/>
    <w:rsid w:val="00A66B18"/>
    <w:rsid w:val="00A6783B"/>
    <w:rsid w:val="00A8125D"/>
    <w:rsid w:val="00A96CF8"/>
    <w:rsid w:val="00AA089B"/>
    <w:rsid w:val="00AC5486"/>
    <w:rsid w:val="00AD3CEA"/>
    <w:rsid w:val="00AE1388"/>
    <w:rsid w:val="00AE365D"/>
    <w:rsid w:val="00AF3982"/>
    <w:rsid w:val="00AF3F71"/>
    <w:rsid w:val="00AF7442"/>
    <w:rsid w:val="00B4163B"/>
    <w:rsid w:val="00B50294"/>
    <w:rsid w:val="00B57D6E"/>
    <w:rsid w:val="00B65720"/>
    <w:rsid w:val="00B77D1F"/>
    <w:rsid w:val="00B80959"/>
    <w:rsid w:val="00B92F5F"/>
    <w:rsid w:val="00B93312"/>
    <w:rsid w:val="00BC3EB7"/>
    <w:rsid w:val="00C01606"/>
    <w:rsid w:val="00C26A94"/>
    <w:rsid w:val="00C51239"/>
    <w:rsid w:val="00C701F7"/>
    <w:rsid w:val="00C70786"/>
    <w:rsid w:val="00C87DF6"/>
    <w:rsid w:val="00D10958"/>
    <w:rsid w:val="00D13108"/>
    <w:rsid w:val="00D25CF2"/>
    <w:rsid w:val="00D44EAC"/>
    <w:rsid w:val="00D66593"/>
    <w:rsid w:val="00DA33B7"/>
    <w:rsid w:val="00DE6DA2"/>
    <w:rsid w:val="00DF2D30"/>
    <w:rsid w:val="00E4786A"/>
    <w:rsid w:val="00E55D74"/>
    <w:rsid w:val="00E56B2F"/>
    <w:rsid w:val="00E6540C"/>
    <w:rsid w:val="00E81E2A"/>
    <w:rsid w:val="00ED1436"/>
    <w:rsid w:val="00EE0952"/>
    <w:rsid w:val="00EE3BF6"/>
    <w:rsid w:val="00FE0F43"/>
    <w:rsid w:val="00FF3625"/>
    <w:rsid w:val="00FF5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57B2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paragraph" w:styleId="ListParagraph">
    <w:name w:val="List Paragraph"/>
    <w:basedOn w:val="Normal"/>
    <w:uiPriority w:val="34"/>
    <w:semiHidden/>
    <w:rsid w:val="00AF7442"/>
    <w:pPr>
      <w:contextualSpacing/>
    </w:pPr>
  </w:style>
  <w:style w:type="character" w:styleId="Hyperlink">
    <w:name w:val="Hyperlink"/>
    <w:basedOn w:val="DefaultParagraphFont"/>
    <w:uiPriority w:val="99"/>
    <w:unhideWhenUsed/>
    <w:rsid w:val="00AD3CEA"/>
    <w:rPr>
      <w:color w:val="F49100" w:themeColor="hyperlink"/>
      <w:u w:val="single"/>
    </w:rPr>
  </w:style>
  <w:style w:type="character" w:styleId="UnresolvedMention">
    <w:name w:val="Unresolved Mention"/>
    <w:basedOn w:val="DefaultParagraphFont"/>
    <w:uiPriority w:val="99"/>
    <w:semiHidden/>
    <w:rsid w:val="00AD3C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56734">
      <w:bodyDiv w:val="1"/>
      <w:marLeft w:val="0"/>
      <w:marRight w:val="0"/>
      <w:marTop w:val="0"/>
      <w:marBottom w:val="0"/>
      <w:divBdr>
        <w:top w:val="none" w:sz="0" w:space="0" w:color="auto"/>
        <w:left w:val="none" w:sz="0" w:space="0" w:color="auto"/>
        <w:bottom w:val="none" w:sz="0" w:space="0" w:color="auto"/>
        <w:right w:val="none" w:sz="0" w:space="0" w:color="auto"/>
      </w:divBdr>
    </w:div>
    <w:div w:id="154563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getcomposer.org" TargetMode="Externa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localhost/phpmyadmin"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fug\AppData\Local\Microsoft\Office\16.0\DTS\en-CA%7bBEB0D24D-3A9C-4C6C-B0FA-C24110CFF565%7d\%7b4DFFCF2F-4E8B-4A33-BC92-FDC48096861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2.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{4DFFCF2F-4E8B-4A33-BC92-FDC48096861F}tf56348247_win32.dotx</Template>
  <TotalTime>0</TotalTime>
  <Pages>11</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2025-03-23T19:44:00Z</dcterms:created>
  <dcterms:modified xsi:type="dcterms:W3CDTF">2025-04-15T16:23:00Z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